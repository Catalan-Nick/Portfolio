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0"/>
        <w:gridCol w:w="8560"/>
      </w:tblGrid>
      <w:tr w:rsidR="00804663" w:rsidRPr="00B5174B" w14:paraId="349752E7" w14:textId="77777777" w:rsidTr="004260C2">
        <w:trPr>
          <w:trHeight w:val="15200"/>
          <w:tblCellSpacing w:w="0" w:type="dxa"/>
          <w:hidden/>
        </w:trPr>
        <w:tc>
          <w:tcPr>
            <w:tcW w:w="3680" w:type="dxa"/>
            <w:shd w:val="clear" w:color="auto" w:fill="003D73"/>
            <w:tcMar>
              <w:top w:w="300" w:type="dxa"/>
              <w:left w:w="0" w:type="dxa"/>
              <w:bottom w:w="300" w:type="dxa"/>
              <w:right w:w="0" w:type="dxa"/>
            </w:tcMar>
            <w:hideMark/>
          </w:tcPr>
          <w:p w14:paraId="0CBB7679" w14:textId="77777777" w:rsidR="00804663" w:rsidRPr="00B5174B" w:rsidRDefault="00804663" w:rsidP="004260C2">
            <w:pPr>
              <w:pStyle w:val="divdocumentleft-boxsectionnth-child1sectiongapdiv"/>
              <w:spacing w:line="400" w:lineRule="atLeast"/>
              <w:rPr>
                <w:rStyle w:val="divdocumentleft-box"/>
                <w:rFonts w:ascii="Calibri" w:eastAsia="Century Gothic" w:hAnsi="Calibri" w:cs="Calibri"/>
                <w:sz w:val="14"/>
                <w:szCs w:val="14"/>
                <w:shd w:val="clear" w:color="auto" w:fill="auto"/>
              </w:rPr>
            </w:pPr>
            <w:r w:rsidRPr="00B5174B">
              <w:rPr>
                <w:rStyle w:val="divdocumentleft-box"/>
                <w:rFonts w:ascii="Calibri" w:eastAsia="Century Gothic" w:hAnsi="Calibri" w:cs="Calibri"/>
                <w:sz w:val="14"/>
                <w:szCs w:val="14"/>
                <w:shd w:val="clear" w:color="auto" w:fill="auto"/>
              </w:rPr>
              <w:t> </w:t>
            </w:r>
          </w:p>
          <w:p w14:paraId="0EBCB323" w14:textId="77777777" w:rsidR="00804663" w:rsidRPr="00B5174B" w:rsidRDefault="00804663" w:rsidP="004260C2">
            <w:pPr>
              <w:pStyle w:val="divdocumentname"/>
              <w:pBdr>
                <w:bottom w:val="none" w:sz="0" w:space="0" w:color="auto"/>
              </w:pBdr>
              <w:ind w:left="300" w:right="300"/>
              <w:rPr>
                <w:rStyle w:val="divdocumentleft-box"/>
                <w:rFonts w:ascii="Calibri" w:eastAsia="Century Gothic" w:hAnsi="Calibri" w:cs="Calibri"/>
                <w:shd w:val="clear" w:color="auto" w:fill="auto"/>
              </w:rPr>
            </w:pPr>
            <w:r w:rsidRPr="00B5174B">
              <w:rPr>
                <w:rStyle w:val="divdocumentleft-box"/>
                <w:rFonts w:ascii="Calibri" w:eastAsia="Century Gothic" w:hAnsi="Calibri" w:cs="Calibri"/>
                <w:shd w:val="clear" w:color="auto" w:fill="auto"/>
              </w:rPr>
              <w:t>Nicholas Catalan</w:t>
            </w:r>
          </w:p>
          <w:p w14:paraId="7830FB83" w14:textId="77777777" w:rsidR="00804663" w:rsidRPr="00B5174B" w:rsidRDefault="00804663" w:rsidP="004260C2">
            <w:pPr>
              <w:pStyle w:val="documentresumeTitle"/>
              <w:spacing w:line="360" w:lineRule="atLeast"/>
              <w:ind w:left="300" w:right="300"/>
              <w:rPr>
                <w:rStyle w:val="divdocumentleft-box"/>
                <w:rFonts w:ascii="Calibri" w:eastAsia="Century Gothic" w:hAnsi="Calibri" w:cs="Calibri"/>
                <w:shd w:val="clear" w:color="auto" w:fill="auto"/>
              </w:rPr>
            </w:pPr>
            <w:r w:rsidRPr="00B5174B">
              <w:rPr>
                <w:rStyle w:val="divdocumentleft-box"/>
                <w:rFonts w:ascii="Calibri" w:eastAsia="Century Gothic" w:hAnsi="Calibri" w:cs="Calibri"/>
                <w:shd w:val="clear" w:color="auto" w:fill="auto"/>
              </w:rPr>
              <w:t>Software Developer</w:t>
            </w:r>
          </w:p>
          <w:p w14:paraId="0A2DBA78" w14:textId="77777777" w:rsidR="00804663" w:rsidRPr="00B5174B" w:rsidRDefault="00804663" w:rsidP="004260C2">
            <w:pPr>
              <w:pStyle w:val="divdocumentSECTIONCNTCsectiongapdiv"/>
              <w:rPr>
                <w:rStyle w:val="divdocumentleft-box"/>
                <w:rFonts w:ascii="Calibri" w:eastAsia="Century Gothic" w:hAnsi="Calibri" w:cs="Calibri"/>
                <w:sz w:val="14"/>
                <w:szCs w:val="14"/>
                <w:shd w:val="clear" w:color="auto" w:fill="auto"/>
              </w:rPr>
            </w:pPr>
            <w:r w:rsidRPr="00B5174B">
              <w:rPr>
                <w:rStyle w:val="divdocumentleft-box"/>
                <w:rFonts w:ascii="Calibri" w:eastAsia="Century Gothic" w:hAnsi="Calibri" w:cs="Calibri"/>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804663" w:rsidRPr="00B5174B" w14:paraId="0773F7B8" w14:textId="77777777" w:rsidTr="004260C2">
              <w:trPr>
                <w:tblCellSpacing w:w="0" w:type="dxa"/>
              </w:trPr>
              <w:tc>
                <w:tcPr>
                  <w:tcW w:w="5000" w:type="pct"/>
                  <w:shd w:val="clear" w:color="auto" w:fill="00315C"/>
                  <w:tcMar>
                    <w:top w:w="60" w:type="dxa"/>
                    <w:left w:w="80" w:type="dxa"/>
                    <w:bottom w:w="60" w:type="dxa"/>
                    <w:right w:w="80" w:type="dxa"/>
                  </w:tcMar>
                  <w:vAlign w:val="bottom"/>
                  <w:hideMark/>
                </w:tcPr>
                <w:p w14:paraId="17573409" w14:textId="77777777" w:rsidR="00804663" w:rsidRPr="00B5174B" w:rsidRDefault="00804663" w:rsidP="004260C2">
                  <w:pPr>
                    <w:pStyle w:val="divdocumentleft-boxdivsectiontitleParagraph"/>
                    <w:shd w:val="clear" w:color="auto" w:fill="auto"/>
                    <w:spacing w:line="380" w:lineRule="atLeast"/>
                    <w:ind w:left="240" w:right="240"/>
                    <w:rPr>
                      <w:rStyle w:val="divdocumentleft-boxdivsectiontitle"/>
                      <w:rFonts w:ascii="Calibri" w:eastAsia="Century Gothic" w:hAnsi="Calibri" w:cs="Calibri"/>
                      <w:b/>
                      <w:bCs/>
                      <w:color w:val="FFFFFF"/>
                      <w:sz w:val="32"/>
                      <w:szCs w:val="32"/>
                      <w:shd w:val="clear" w:color="auto" w:fill="auto"/>
                    </w:rPr>
                  </w:pPr>
                  <w:r w:rsidRPr="00B5174B">
                    <w:rPr>
                      <w:rStyle w:val="divdocumentleft-boxdivsectiontitle"/>
                      <w:rFonts w:ascii="Calibri" w:eastAsia="Century Gothic" w:hAnsi="Calibri" w:cs="Calibri"/>
                      <w:b/>
                      <w:bCs/>
                      <w:color w:val="FFFFFF"/>
                      <w:sz w:val="32"/>
                      <w:szCs w:val="32"/>
                      <w:shd w:val="clear" w:color="auto" w:fill="auto"/>
                    </w:rPr>
                    <w:t>Contact</w:t>
                  </w:r>
                </w:p>
              </w:tc>
            </w:tr>
          </w:tbl>
          <w:p w14:paraId="06F2F509" w14:textId="77777777" w:rsidR="00804663" w:rsidRPr="00B5174B" w:rsidRDefault="00804663" w:rsidP="004260C2">
            <w:pPr>
              <w:pStyle w:val="left-boxheadinggapdiv"/>
              <w:rPr>
                <w:rStyle w:val="divdocumentleft-box"/>
                <w:rFonts w:ascii="Calibri" w:eastAsia="Century Gothic" w:hAnsi="Calibri" w:cs="Calibri"/>
                <w:shd w:val="clear" w:color="auto" w:fill="auto"/>
              </w:rPr>
            </w:pPr>
            <w:r w:rsidRPr="00B5174B">
              <w:rPr>
                <w:rStyle w:val="divdocumentleft-box"/>
                <w:rFonts w:ascii="Calibri" w:eastAsia="Century Gothic" w:hAnsi="Calibri" w:cs="Calibri"/>
                <w:shd w:val="clear" w:color="auto" w:fill="auto"/>
              </w:rPr>
              <w:t> </w:t>
            </w:r>
          </w:p>
          <w:p w14:paraId="31AF0DAC" w14:textId="77777777" w:rsidR="00804663" w:rsidRPr="00B5174B" w:rsidRDefault="00804663" w:rsidP="004260C2">
            <w:pPr>
              <w:pStyle w:val="txtBold"/>
              <w:spacing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Location</w:t>
            </w:r>
          </w:p>
          <w:p w14:paraId="23AC4A31" w14:textId="6D8C6023" w:rsidR="00804663" w:rsidRPr="00B5174B" w:rsidRDefault="00E36196" w:rsidP="004260C2">
            <w:pPr>
              <w:pStyle w:val="div"/>
              <w:spacing w:line="360" w:lineRule="auto"/>
              <w:ind w:left="300" w:right="300"/>
              <w:rPr>
                <w:rStyle w:val="divdocumentleft-box"/>
                <w:rFonts w:ascii="Calibri" w:eastAsia="Century Gothic" w:hAnsi="Calibri" w:cs="Calibri"/>
                <w:sz w:val="20"/>
                <w:szCs w:val="20"/>
                <w:shd w:val="clear" w:color="auto" w:fill="auto"/>
              </w:rPr>
            </w:pPr>
            <w:r>
              <w:rPr>
                <w:rStyle w:val="span"/>
                <w:rFonts w:ascii="Calibri" w:eastAsia="Century Gothic" w:hAnsi="Calibri" w:cs="Calibri"/>
                <w:color w:val="FFFFFF"/>
                <w:sz w:val="20"/>
                <w:szCs w:val="20"/>
              </w:rPr>
              <w:t>Houston</w:t>
            </w:r>
            <w:r w:rsidR="00804663" w:rsidRPr="00B5174B">
              <w:rPr>
                <w:rStyle w:val="span"/>
                <w:rFonts w:ascii="Calibri" w:eastAsia="Century Gothic" w:hAnsi="Calibri" w:cs="Calibri"/>
                <w:color w:val="FFFFFF"/>
                <w:sz w:val="20"/>
                <w:szCs w:val="20"/>
              </w:rPr>
              <w:t>, TX 77532</w:t>
            </w:r>
          </w:p>
          <w:p w14:paraId="23A6F0F3" w14:textId="77777777" w:rsidR="00804663" w:rsidRPr="00B5174B" w:rsidRDefault="00804663" w:rsidP="004260C2">
            <w:pPr>
              <w:pStyle w:val="txtBold"/>
              <w:spacing w:before="100"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 xml:space="preserve">Phone </w:t>
            </w:r>
          </w:p>
          <w:p w14:paraId="56766820" w14:textId="77777777" w:rsidR="00804663" w:rsidRPr="00B5174B" w:rsidRDefault="00804663" w:rsidP="004260C2">
            <w:pPr>
              <w:pStyle w:val="div"/>
              <w:spacing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(713)703-5014</w:t>
            </w:r>
          </w:p>
          <w:p w14:paraId="17858944" w14:textId="77777777" w:rsidR="00804663" w:rsidRPr="00B5174B" w:rsidRDefault="00804663" w:rsidP="004260C2">
            <w:pPr>
              <w:pStyle w:val="txtBold"/>
              <w:spacing w:before="100"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 xml:space="preserve">E-mail </w:t>
            </w:r>
          </w:p>
          <w:p w14:paraId="11005383" w14:textId="0A8C3E15" w:rsidR="00071F6F" w:rsidRPr="00071F6F" w:rsidRDefault="00804663" w:rsidP="00071F6F">
            <w:pPr>
              <w:pStyle w:val="div"/>
              <w:spacing w:line="360" w:lineRule="auto"/>
              <w:ind w:left="300" w:right="300"/>
              <w:rPr>
                <w:rStyle w:val="divdocumentleft-box"/>
                <w:rFonts w:ascii="Calibri" w:eastAsia="Century Gothic" w:hAnsi="Calibri" w:cs="Calibri"/>
                <w:sz w:val="20"/>
                <w:szCs w:val="20"/>
                <w:shd w:val="clear" w:color="auto" w:fill="auto"/>
              </w:rPr>
            </w:pPr>
            <w:r w:rsidRPr="00B5174B">
              <w:rPr>
                <w:rStyle w:val="span"/>
                <w:rFonts w:ascii="Calibri" w:eastAsia="Century Gothic" w:hAnsi="Calibri" w:cs="Calibri"/>
                <w:color w:val="FFFFFF"/>
                <w:sz w:val="20"/>
                <w:szCs w:val="20"/>
              </w:rPr>
              <w:t>Ncatalan0524@gmail.com</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071F6F" w:rsidRPr="00B5174B" w14:paraId="46AC6192" w14:textId="77777777" w:rsidTr="000A13E7">
              <w:trPr>
                <w:tblCellSpacing w:w="0" w:type="dxa"/>
              </w:trPr>
              <w:tc>
                <w:tcPr>
                  <w:tcW w:w="5000" w:type="pct"/>
                  <w:shd w:val="clear" w:color="auto" w:fill="00315C"/>
                  <w:tcMar>
                    <w:top w:w="60" w:type="dxa"/>
                    <w:left w:w="80" w:type="dxa"/>
                    <w:bottom w:w="60" w:type="dxa"/>
                    <w:right w:w="80" w:type="dxa"/>
                  </w:tcMar>
                  <w:vAlign w:val="bottom"/>
                  <w:hideMark/>
                </w:tcPr>
                <w:p w14:paraId="549080DC" w14:textId="54F96201" w:rsidR="00071F6F" w:rsidRPr="00B5174B" w:rsidRDefault="00071F6F" w:rsidP="00071F6F">
                  <w:pPr>
                    <w:pStyle w:val="divdocumentleft-boxdivsectiontitleParagraph"/>
                    <w:shd w:val="clear" w:color="auto" w:fill="auto"/>
                    <w:spacing w:line="380" w:lineRule="atLeast"/>
                    <w:ind w:left="240" w:right="240"/>
                    <w:rPr>
                      <w:rStyle w:val="divdocumentleft-boxdivsectiontitle"/>
                      <w:rFonts w:ascii="Calibri" w:eastAsia="Century Gothic" w:hAnsi="Calibri" w:cs="Calibri"/>
                      <w:b/>
                      <w:bCs/>
                      <w:color w:val="FFFFFF"/>
                      <w:sz w:val="32"/>
                      <w:szCs w:val="32"/>
                      <w:shd w:val="clear" w:color="auto" w:fill="auto"/>
                    </w:rPr>
                  </w:pPr>
                  <w:r>
                    <w:rPr>
                      <w:rStyle w:val="divdocumentleft-boxdivsectiontitle"/>
                      <w:rFonts w:ascii="Calibri" w:eastAsia="Century Gothic" w:hAnsi="Calibri" w:cs="Calibri"/>
                      <w:b/>
                      <w:bCs/>
                      <w:color w:val="FFFFFF"/>
                      <w:sz w:val="32"/>
                      <w:szCs w:val="32"/>
                      <w:shd w:val="clear" w:color="auto" w:fill="auto"/>
                    </w:rPr>
                    <w:t>Links</w:t>
                  </w:r>
                </w:p>
              </w:tc>
            </w:tr>
          </w:tbl>
          <w:p w14:paraId="3AE08A8C" w14:textId="71E02C5D" w:rsidR="00E36196" w:rsidRDefault="00071F6F" w:rsidP="00071F6F">
            <w:pPr>
              <w:pStyle w:val="left-boxheadinggapdiv"/>
              <w:rPr>
                <w:rStyle w:val="divdocumentleft-box"/>
                <w:rFonts w:ascii="Calibri" w:eastAsia="Century Gothic" w:hAnsi="Calibri" w:cs="Calibri"/>
                <w:shd w:val="clear" w:color="auto" w:fill="auto"/>
              </w:rPr>
            </w:pPr>
            <w:r w:rsidRPr="00B5174B">
              <w:rPr>
                <w:rStyle w:val="divdocumentleft-box"/>
                <w:rFonts w:ascii="Calibri" w:eastAsia="Century Gothic" w:hAnsi="Calibri" w:cs="Calibri"/>
                <w:shd w:val="clear" w:color="auto" w:fill="auto"/>
              </w:rPr>
              <w:t> </w:t>
            </w:r>
          </w:p>
          <w:p w14:paraId="4012E64B" w14:textId="3019A47D" w:rsidR="00071F6F" w:rsidRDefault="00071F6F" w:rsidP="00071F6F">
            <w:pPr>
              <w:pStyle w:val="left-boxheadinggapdiv"/>
              <w:rPr>
                <w:rStyle w:val="divdocumentleft-box"/>
                <w:rFonts w:ascii="Calibri" w:eastAsia="Century Gothic" w:hAnsi="Calibri" w:cs="Calibri"/>
                <w:shd w:val="clear" w:color="auto" w:fill="auto"/>
              </w:rPr>
            </w:pPr>
          </w:p>
          <w:p w14:paraId="62C80FB2" w14:textId="77777777" w:rsidR="00071F6F" w:rsidRPr="00071F6F" w:rsidRDefault="00071F6F" w:rsidP="00071F6F">
            <w:pPr>
              <w:pStyle w:val="left-boxheadinggapdiv"/>
              <w:rPr>
                <w:rStyle w:val="divdocumentleft-box"/>
                <w:rFonts w:ascii="Calibri" w:eastAsia="Century Gothic" w:hAnsi="Calibri" w:cs="Calibri"/>
                <w:shd w:val="clear" w:color="auto" w:fill="auto"/>
              </w:rPr>
            </w:pPr>
          </w:p>
          <w:p w14:paraId="071034A3" w14:textId="468F36BC" w:rsidR="00E36196" w:rsidRPr="00E36196" w:rsidRDefault="00E36196" w:rsidP="00E36196">
            <w:pPr>
              <w:pStyle w:val="txtBold"/>
              <w:spacing w:before="100" w:line="360" w:lineRule="auto"/>
              <w:ind w:left="300" w:right="300"/>
              <w:jc w:val="center"/>
              <w:rPr>
                <w:rStyle w:val="divdocumentleft-box"/>
                <w:rFonts w:ascii="Calibri" w:eastAsia="Century Gothic" w:hAnsi="Calibri" w:cs="Calibri"/>
                <w:color w:val="FFFFFF" w:themeColor="background1"/>
                <w:sz w:val="32"/>
                <w:szCs w:val="32"/>
                <w:u w:val="thick" w:color="000000" w:themeColor="text1"/>
                <w:shd w:val="clear" w:color="auto" w:fill="auto"/>
                <w14:textOutline w14:w="9525" w14:cap="rnd" w14:cmpd="sng" w14:algn="ctr">
                  <w14:solidFill>
                    <w14:schemeClr w14:val="tx1"/>
                  </w14:solidFill>
                  <w14:prstDash w14:val="solid"/>
                  <w14:bevel/>
                </w14:textOutline>
              </w:rPr>
            </w:pPr>
            <w:hyperlink r:id="rId5" w:history="1">
              <w:r w:rsidRPr="00E36196">
                <w:rPr>
                  <w:rStyle w:val="Hyperlink"/>
                  <w:rFonts w:ascii="Calibri" w:eastAsia="Century Gothic" w:hAnsi="Calibri" w:cs="Calibri"/>
                  <w:color w:val="FFFFFF" w:themeColor="background1"/>
                  <w:sz w:val="32"/>
                  <w:szCs w:val="32"/>
                  <w:u w:val="thick" w:color="000000" w:themeColor="text1"/>
                  <w14:textOutline w14:w="9525" w14:cap="rnd" w14:cmpd="sng" w14:algn="ctr">
                    <w14:solidFill>
                      <w14:schemeClr w14:val="tx1"/>
                    </w14:solidFill>
                    <w14:prstDash w14:val="solid"/>
                    <w14:bevel/>
                  </w14:textOutline>
                </w:rPr>
                <w:t>Portfolio</w:t>
              </w:r>
            </w:hyperlink>
          </w:p>
          <w:p w14:paraId="1E3CCFBF" w14:textId="5E9CA7DC" w:rsidR="00804663" w:rsidRPr="00B818F0" w:rsidRDefault="00E36196" w:rsidP="00E36196">
            <w:pPr>
              <w:pStyle w:val="txtBold"/>
              <w:spacing w:before="100" w:line="360" w:lineRule="auto"/>
              <w:ind w:left="300" w:right="300"/>
              <w:jc w:val="center"/>
              <w:rPr>
                <w:rStyle w:val="Hyperlink"/>
                <w:rFonts w:asciiTheme="minorHAnsi" w:eastAsia="Century Gothic" w:hAnsiTheme="minorHAnsi" w:cstheme="minorHAnsi"/>
                <w:color w:val="FFFFFF" w:themeColor="background1"/>
                <w:sz w:val="32"/>
                <w:szCs w:val="32"/>
                <w:u w:color="000000" w:themeColor="text1"/>
                <w14:textOutline w14:w="9525" w14:cap="rnd" w14:cmpd="sng" w14:algn="ctr">
                  <w14:solidFill>
                    <w14:schemeClr w14:val="tx1"/>
                  </w14:solidFill>
                  <w14:prstDash w14:val="solid"/>
                  <w14:bevel/>
                </w14:textOutline>
              </w:rPr>
            </w:pPr>
            <w:hyperlink r:id="rId6" w:history="1">
              <w:r w:rsidR="00B87C98" w:rsidRPr="00B818F0">
                <w:rPr>
                  <w:rStyle w:val="Hyperlink"/>
                  <w:rFonts w:asciiTheme="minorHAnsi" w:eastAsia="Century Gothic" w:hAnsiTheme="minorHAnsi" w:cstheme="minorHAnsi"/>
                  <w:color w:val="FFFFFF" w:themeColor="background1"/>
                  <w:sz w:val="32"/>
                  <w:szCs w:val="32"/>
                  <w:u w:color="000000" w:themeColor="text1"/>
                  <w14:textOutline w14:w="9525" w14:cap="rnd" w14:cmpd="sng" w14:algn="ctr">
                    <w14:solidFill>
                      <w14:schemeClr w14:val="tx1"/>
                    </w14:solidFill>
                    <w14:prstDash w14:val="solid"/>
                    <w14:bevel/>
                  </w14:textOutline>
                </w:rPr>
                <w:t>GitH</w:t>
              </w:r>
              <w:r w:rsidR="00B87C98" w:rsidRPr="00B818F0">
                <w:rPr>
                  <w:rStyle w:val="Hyperlink"/>
                  <w:rFonts w:asciiTheme="minorHAnsi" w:eastAsia="Century Gothic" w:hAnsiTheme="minorHAnsi" w:cstheme="minorHAnsi"/>
                  <w:color w:val="FFFFFF" w:themeColor="background1"/>
                  <w:sz w:val="32"/>
                  <w:szCs w:val="32"/>
                  <w:u w:color="000000" w:themeColor="text1"/>
                  <w14:textOutline w14:w="9525" w14:cap="rnd" w14:cmpd="sng" w14:algn="ctr">
                    <w14:solidFill>
                      <w14:schemeClr w14:val="tx1"/>
                    </w14:solidFill>
                    <w14:prstDash w14:val="solid"/>
                    <w14:bevel/>
                  </w14:textOutline>
                </w:rPr>
                <w:t>u</w:t>
              </w:r>
              <w:r w:rsidR="00B87C98" w:rsidRPr="00B818F0">
                <w:rPr>
                  <w:rStyle w:val="Hyperlink"/>
                  <w:rFonts w:asciiTheme="minorHAnsi" w:eastAsia="Century Gothic" w:hAnsiTheme="minorHAnsi" w:cstheme="minorHAnsi"/>
                  <w:color w:val="FFFFFF" w:themeColor="background1"/>
                  <w:sz w:val="32"/>
                  <w:szCs w:val="32"/>
                  <w:u w:color="000000" w:themeColor="text1"/>
                  <w14:textOutline w14:w="9525" w14:cap="rnd" w14:cmpd="sng" w14:algn="ctr">
                    <w14:solidFill>
                      <w14:schemeClr w14:val="tx1"/>
                    </w14:solidFill>
                    <w14:prstDash w14:val="solid"/>
                    <w14:bevel/>
                  </w14:textOutline>
                </w:rPr>
                <w:t>b</w:t>
              </w:r>
            </w:hyperlink>
          </w:p>
          <w:p w14:paraId="30C5ABC0" w14:textId="77777777" w:rsidR="00804663" w:rsidRPr="00D25E4C" w:rsidRDefault="00804663" w:rsidP="00E36196">
            <w:pPr>
              <w:pStyle w:val="div"/>
              <w:ind w:left="300" w:right="300"/>
              <w:jc w:val="center"/>
              <w:rPr>
                <w:rStyle w:val="divdocumentleft-box"/>
                <w:rFonts w:ascii="Calibri" w:eastAsia="Century Gothic" w:hAnsi="Calibri" w:cs="Calibri"/>
                <w:b/>
                <w:bCs/>
                <w:color w:val="FFFFFF" w:themeColor="background1"/>
                <w:sz w:val="20"/>
                <w:szCs w:val="20"/>
                <w:shd w:val="clear" w:color="auto" w:fill="auto"/>
              </w:rPr>
            </w:pPr>
          </w:p>
          <w:p w14:paraId="2A5AA677" w14:textId="76A64953" w:rsidR="00804663" w:rsidRPr="00E36196" w:rsidRDefault="00E36196" w:rsidP="00E36196">
            <w:pPr>
              <w:pStyle w:val="div"/>
              <w:spacing w:after="100"/>
              <w:ind w:left="300" w:right="300"/>
              <w:jc w:val="center"/>
              <w:rPr>
                <w:rStyle w:val="divdocumentleft-box"/>
                <w:rFonts w:ascii="Calibri" w:eastAsia="Century Gothic" w:hAnsi="Calibri" w:cs="Calibri"/>
                <w:b/>
                <w:bCs/>
                <w:color w:val="FFFFFF" w:themeColor="background1"/>
                <w:sz w:val="32"/>
                <w:szCs w:val="32"/>
                <w:u w:val="thick" w:color="000000" w:themeColor="text1"/>
                <w:shd w:val="clear" w:color="auto" w:fill="auto"/>
                <w14:textOutline w14:w="9525" w14:cap="rnd" w14:cmpd="sng" w14:algn="ctr">
                  <w14:solidFill>
                    <w14:schemeClr w14:val="tx1"/>
                  </w14:solidFill>
                  <w14:prstDash w14:val="solid"/>
                  <w14:bevel/>
                </w14:textOutline>
              </w:rPr>
            </w:pPr>
            <w:hyperlink r:id="rId7" w:history="1">
              <w:r w:rsidR="00804663" w:rsidRPr="00E36196">
                <w:rPr>
                  <w:rStyle w:val="Hyperlink"/>
                  <w:rFonts w:ascii="Calibri" w:eastAsia="Century Gothic" w:hAnsi="Calibri" w:cs="Calibri"/>
                  <w:b/>
                  <w:bCs/>
                  <w:color w:val="FFFFFF" w:themeColor="background1"/>
                  <w:sz w:val="32"/>
                  <w:szCs w:val="32"/>
                  <w:u w:val="thick" w:color="000000" w:themeColor="text1"/>
                  <w14:textOutline w14:w="9525" w14:cap="rnd" w14:cmpd="sng" w14:algn="ctr">
                    <w14:solidFill>
                      <w14:schemeClr w14:val="tx1"/>
                    </w14:solidFill>
                    <w14:prstDash w14:val="solid"/>
                    <w14:bevel/>
                  </w14:textOutline>
                </w:rPr>
                <w:t>LinkedIn</w:t>
              </w:r>
            </w:hyperlink>
          </w:p>
          <w:p w14:paraId="06E17BA5" w14:textId="77777777" w:rsidR="00804663" w:rsidRPr="00B5174B" w:rsidRDefault="00804663" w:rsidP="004260C2">
            <w:pPr>
              <w:pStyle w:val="div"/>
              <w:spacing w:after="100"/>
              <w:ind w:left="300" w:right="300"/>
              <w:rPr>
                <w:rStyle w:val="divdocumentleft-box"/>
                <w:rFonts w:ascii="Calibri" w:eastAsia="Century Gothic" w:hAnsi="Calibri" w:cs="Calibri"/>
                <w:color w:val="FFFFFF" w:themeColor="background1"/>
                <w:sz w:val="20"/>
                <w:szCs w:val="20"/>
                <w:shd w:val="clear" w:color="auto" w:fill="auto"/>
              </w:rPr>
            </w:pPr>
          </w:p>
          <w:p w14:paraId="13510B56" w14:textId="77777777" w:rsidR="00804663" w:rsidRPr="00B5174B" w:rsidRDefault="00804663" w:rsidP="004260C2">
            <w:pPr>
              <w:pStyle w:val="divdocumentsectiongapdiv"/>
              <w:rPr>
                <w:rStyle w:val="divdocumentleft-box"/>
                <w:rFonts w:ascii="Calibri" w:eastAsia="Century Gothic" w:hAnsi="Calibri" w:cs="Calibri"/>
                <w:sz w:val="14"/>
                <w:szCs w:val="14"/>
                <w:shd w:val="clear" w:color="auto" w:fill="auto"/>
              </w:rPr>
            </w:pPr>
            <w:r w:rsidRPr="00B5174B">
              <w:rPr>
                <w:rStyle w:val="divdocumentleft-box"/>
                <w:rFonts w:ascii="Calibri" w:eastAsia="Century Gothic" w:hAnsi="Calibri" w:cs="Calibri"/>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804663" w:rsidRPr="00B5174B" w14:paraId="769D8CD0" w14:textId="77777777" w:rsidTr="004260C2">
              <w:trPr>
                <w:tblCellSpacing w:w="0" w:type="dxa"/>
              </w:trPr>
              <w:tc>
                <w:tcPr>
                  <w:tcW w:w="5000" w:type="pct"/>
                  <w:shd w:val="clear" w:color="auto" w:fill="00315C"/>
                  <w:tcMar>
                    <w:top w:w="60" w:type="dxa"/>
                    <w:left w:w="80" w:type="dxa"/>
                    <w:bottom w:w="60" w:type="dxa"/>
                    <w:right w:w="80" w:type="dxa"/>
                  </w:tcMar>
                  <w:vAlign w:val="bottom"/>
                  <w:hideMark/>
                </w:tcPr>
                <w:p w14:paraId="272CA408" w14:textId="77777777" w:rsidR="00804663" w:rsidRPr="00B5174B" w:rsidRDefault="00804663" w:rsidP="004260C2">
                  <w:pPr>
                    <w:pStyle w:val="divdocumentleft-boxdivsectiontitleParagraph"/>
                    <w:shd w:val="clear" w:color="auto" w:fill="auto"/>
                    <w:spacing w:line="380" w:lineRule="atLeast"/>
                    <w:ind w:left="240" w:right="240"/>
                    <w:rPr>
                      <w:rStyle w:val="divdocumentleft-boxdivsectiontitle"/>
                      <w:rFonts w:ascii="Calibri" w:eastAsia="Century Gothic" w:hAnsi="Calibri" w:cs="Calibri"/>
                      <w:b/>
                      <w:bCs/>
                      <w:color w:val="FFFFFF"/>
                      <w:sz w:val="32"/>
                      <w:szCs w:val="32"/>
                      <w:shd w:val="clear" w:color="auto" w:fill="auto"/>
                    </w:rPr>
                  </w:pPr>
                  <w:r w:rsidRPr="00B5174B">
                    <w:rPr>
                      <w:rStyle w:val="divdocumentleft-boxdivsectiontitle"/>
                      <w:rFonts w:ascii="Calibri" w:eastAsia="Century Gothic" w:hAnsi="Calibri" w:cs="Calibri"/>
                      <w:b/>
                      <w:bCs/>
                      <w:color w:val="FFFFFF"/>
                      <w:sz w:val="32"/>
                      <w:szCs w:val="32"/>
                      <w:shd w:val="clear" w:color="auto" w:fill="auto"/>
                    </w:rPr>
                    <w:t>Skills</w:t>
                  </w:r>
                </w:p>
              </w:tc>
            </w:tr>
          </w:tbl>
          <w:p w14:paraId="152FF376" w14:textId="77777777" w:rsidR="00804663" w:rsidRPr="00B5174B" w:rsidRDefault="00804663" w:rsidP="004260C2">
            <w:pPr>
              <w:pStyle w:val="left-boxheadinggapdiv"/>
              <w:rPr>
                <w:rStyle w:val="divdocumentleft-box"/>
                <w:rFonts w:ascii="Calibri" w:eastAsia="Century Gothic" w:hAnsi="Calibri" w:cs="Calibri"/>
                <w:shd w:val="clear" w:color="auto" w:fill="auto"/>
              </w:rPr>
            </w:pPr>
            <w:r w:rsidRPr="00B5174B">
              <w:rPr>
                <w:rStyle w:val="divdocumentleft-box"/>
                <w:rFonts w:ascii="Calibri" w:eastAsia="Century Gothic" w:hAnsi="Calibri" w:cs="Calibri"/>
                <w:shd w:val="clear" w:color="auto" w:fill="auto"/>
              </w:rPr>
              <w:t> </w:t>
            </w:r>
          </w:p>
          <w:p w14:paraId="46F2CCEE"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HTML/CSS</w:t>
            </w:r>
          </w:p>
          <w:p w14:paraId="6BACB32E"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406FB6F0" wp14:editId="18C9F0FA">
                  <wp:extent cx="1941329" cy="89466"/>
                  <wp:effectExtent l="0" t="0" r="0" b="0"/>
                  <wp:docPr id="100005" name="Picture 10000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Picture 100005" descr="A picture containing graphical user interface&#10;&#10;Description automatically generated"/>
                          <pic:cNvPicPr>
                            <a:picLocks/>
                          </pic:cNvPicPr>
                        </pic:nvPicPr>
                        <pic:blipFill>
                          <a:blip r:embed="rId8"/>
                          <a:stretch>
                            <a:fillRect/>
                          </a:stretch>
                        </pic:blipFill>
                        <pic:spPr>
                          <a:xfrm>
                            <a:off x="0" y="0"/>
                            <a:ext cx="1941329" cy="89466"/>
                          </a:xfrm>
                          <a:prstGeom prst="rect">
                            <a:avLst/>
                          </a:prstGeom>
                        </pic:spPr>
                      </pic:pic>
                    </a:graphicData>
                  </a:graphic>
                </wp:inline>
              </w:drawing>
            </w:r>
          </w:p>
          <w:p w14:paraId="5B62DB0E"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Very Good</w:t>
            </w:r>
          </w:p>
          <w:p w14:paraId="7A7A7EED"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JavaScript</w:t>
            </w:r>
          </w:p>
          <w:p w14:paraId="486437F1"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162E6DDB" wp14:editId="0E392588">
                  <wp:extent cx="1941329" cy="89466"/>
                  <wp:effectExtent l="0" t="0" r="0" b="0"/>
                  <wp:docPr id="100007" name="Picture 100007"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Picture 100007" descr="A picture containing graphical user interface&#10;&#10;Description automatically generated"/>
                          <pic:cNvPicPr>
                            <a:picLocks/>
                          </pic:cNvPicPr>
                        </pic:nvPicPr>
                        <pic:blipFill>
                          <a:blip r:embed="rId8"/>
                          <a:stretch>
                            <a:fillRect/>
                          </a:stretch>
                        </pic:blipFill>
                        <pic:spPr>
                          <a:xfrm>
                            <a:off x="0" y="0"/>
                            <a:ext cx="1941329" cy="89466"/>
                          </a:xfrm>
                          <a:prstGeom prst="rect">
                            <a:avLst/>
                          </a:prstGeom>
                        </pic:spPr>
                      </pic:pic>
                    </a:graphicData>
                  </a:graphic>
                </wp:inline>
              </w:drawing>
            </w:r>
          </w:p>
          <w:p w14:paraId="47C2FD7B"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Very Good</w:t>
            </w:r>
          </w:p>
          <w:p w14:paraId="1E8324DD"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React</w:t>
            </w:r>
          </w:p>
          <w:p w14:paraId="2829E936"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41618402" wp14:editId="55122401">
                  <wp:extent cx="1941329" cy="89466"/>
                  <wp:effectExtent l="0" t="0" r="0" b="0"/>
                  <wp:docPr id="100009" name="Picture 100009"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Picture 100009" descr="A picture containing graphical user interface&#10;&#10;Description automatically generated"/>
                          <pic:cNvPicPr>
                            <a:picLocks/>
                          </pic:cNvPicPr>
                        </pic:nvPicPr>
                        <pic:blipFill>
                          <a:blip r:embed="rId8"/>
                          <a:stretch>
                            <a:fillRect/>
                          </a:stretch>
                        </pic:blipFill>
                        <pic:spPr>
                          <a:xfrm>
                            <a:off x="0" y="0"/>
                            <a:ext cx="1941329" cy="89466"/>
                          </a:xfrm>
                          <a:prstGeom prst="rect">
                            <a:avLst/>
                          </a:prstGeom>
                        </pic:spPr>
                      </pic:pic>
                    </a:graphicData>
                  </a:graphic>
                </wp:inline>
              </w:drawing>
            </w:r>
          </w:p>
          <w:p w14:paraId="597EF0F3" w14:textId="272361F4" w:rsidR="00804663" w:rsidRPr="00E230CF" w:rsidRDefault="00804663" w:rsidP="00A83EA3">
            <w:pPr>
              <w:pStyle w:val="txtright"/>
              <w:spacing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Very Good</w:t>
            </w:r>
          </w:p>
          <w:p w14:paraId="75EE79CF"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NodeJS/</w:t>
            </w:r>
            <w:proofErr w:type="spellStart"/>
            <w:r w:rsidRPr="00E230CF">
              <w:rPr>
                <w:rStyle w:val="singlecolumnspanpaddedlinenth-child1"/>
                <w:rFonts w:asciiTheme="minorHAnsi" w:eastAsia="Century Gothic" w:hAnsiTheme="minorHAnsi" w:cstheme="minorHAnsi"/>
                <w:color w:val="FFFFFF"/>
                <w:sz w:val="20"/>
                <w:szCs w:val="20"/>
              </w:rPr>
              <w:t>ExpressJS</w:t>
            </w:r>
            <w:proofErr w:type="spellEnd"/>
          </w:p>
          <w:p w14:paraId="58C3EABE"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33FC2E0E" wp14:editId="6C7F93F1">
                  <wp:extent cx="1941329" cy="89466"/>
                  <wp:effectExtent l="0" t="0" r="0" b="0"/>
                  <wp:docPr id="100011" name="Picture 100011"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Picture 100011" descr="A picture containing graphical user interface&#10;&#10;Description automatically generated"/>
                          <pic:cNvPicPr>
                            <a:picLocks/>
                          </pic:cNvPicPr>
                        </pic:nvPicPr>
                        <pic:blipFill>
                          <a:blip r:embed="rId8"/>
                          <a:stretch>
                            <a:fillRect/>
                          </a:stretch>
                        </pic:blipFill>
                        <pic:spPr>
                          <a:xfrm>
                            <a:off x="0" y="0"/>
                            <a:ext cx="1941329" cy="89466"/>
                          </a:xfrm>
                          <a:prstGeom prst="rect">
                            <a:avLst/>
                          </a:prstGeom>
                        </pic:spPr>
                      </pic:pic>
                    </a:graphicData>
                  </a:graphic>
                </wp:inline>
              </w:drawing>
            </w:r>
          </w:p>
          <w:p w14:paraId="6F114E44"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Very Good</w:t>
            </w:r>
          </w:p>
          <w:p w14:paraId="05F47F57"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lastRenderedPageBreak/>
              <w:t>Python/Django</w:t>
            </w:r>
          </w:p>
          <w:p w14:paraId="0FC5F12B"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755B81FA" wp14:editId="529656B8">
                  <wp:extent cx="1941329" cy="89466"/>
                  <wp:effectExtent l="0" t="0" r="0" b="0"/>
                  <wp:docPr id="100013" name="Picture 100013"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Picture 100013" descr="A picture containing graphical user interface&#10;&#10;Description automatically generated"/>
                          <pic:cNvPicPr>
                            <a:picLocks/>
                          </pic:cNvPicPr>
                        </pic:nvPicPr>
                        <pic:blipFill>
                          <a:blip r:embed="rId9"/>
                          <a:stretch>
                            <a:fillRect/>
                          </a:stretch>
                        </pic:blipFill>
                        <pic:spPr>
                          <a:xfrm>
                            <a:off x="0" y="0"/>
                            <a:ext cx="1941329" cy="89466"/>
                          </a:xfrm>
                          <a:prstGeom prst="rect">
                            <a:avLst/>
                          </a:prstGeom>
                        </pic:spPr>
                      </pic:pic>
                    </a:graphicData>
                  </a:graphic>
                </wp:inline>
              </w:drawing>
            </w:r>
          </w:p>
          <w:p w14:paraId="37C1B9D1"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Good</w:t>
            </w:r>
          </w:p>
          <w:p w14:paraId="1E024D70" w14:textId="4D0C4D00"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Git/</w:t>
            </w:r>
            <w:r w:rsidR="00071F6F" w:rsidRPr="00E230CF">
              <w:rPr>
                <w:rStyle w:val="singlecolumnspanpaddedlinenth-child1"/>
                <w:rFonts w:asciiTheme="minorHAnsi" w:eastAsia="Century Gothic" w:hAnsiTheme="minorHAnsi" w:cstheme="minorHAnsi"/>
                <w:color w:val="FFFFFF"/>
                <w:sz w:val="20"/>
                <w:szCs w:val="20"/>
              </w:rPr>
              <w:t>GitHub</w:t>
            </w:r>
          </w:p>
          <w:p w14:paraId="5961723D"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6C89B745" wp14:editId="7A48B784">
                  <wp:extent cx="1941329" cy="89466"/>
                  <wp:effectExtent l="0" t="0" r="0" b="0"/>
                  <wp:docPr id="100015" name="Picture 10001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Picture 100015" descr="A picture containing graphical user interface&#10;&#10;Description automatically generated"/>
                          <pic:cNvPicPr>
                            <a:picLocks/>
                          </pic:cNvPicPr>
                        </pic:nvPicPr>
                        <pic:blipFill>
                          <a:blip r:embed="rId8"/>
                          <a:stretch>
                            <a:fillRect/>
                          </a:stretch>
                        </pic:blipFill>
                        <pic:spPr>
                          <a:xfrm>
                            <a:off x="0" y="0"/>
                            <a:ext cx="1941329" cy="89466"/>
                          </a:xfrm>
                          <a:prstGeom prst="rect">
                            <a:avLst/>
                          </a:prstGeom>
                        </pic:spPr>
                      </pic:pic>
                    </a:graphicData>
                  </a:graphic>
                </wp:inline>
              </w:drawing>
            </w:r>
          </w:p>
          <w:p w14:paraId="0A6882FA"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Very Good</w:t>
            </w:r>
          </w:p>
          <w:p w14:paraId="2F9E1B84" w14:textId="77777777" w:rsidR="00A83EA3" w:rsidRPr="00E230CF" w:rsidRDefault="00A83EA3" w:rsidP="00A83EA3">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Communication</w:t>
            </w:r>
          </w:p>
          <w:p w14:paraId="5F92627B" w14:textId="77777777" w:rsidR="00A83EA3" w:rsidRPr="00E230CF" w:rsidRDefault="00A83EA3" w:rsidP="00A83EA3">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5500FA25" wp14:editId="218930D7">
                  <wp:extent cx="1941329" cy="89466"/>
                  <wp:effectExtent l="0" t="0" r="0" b="0"/>
                  <wp:docPr id="100003" name="Picture 100003"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Picture 100003" descr="A picture containing graphical user interface&#10;&#10;Description automatically generated"/>
                          <pic:cNvPicPr>
                            <a:picLocks/>
                          </pic:cNvPicPr>
                        </pic:nvPicPr>
                        <pic:blipFill>
                          <a:blip r:embed="rId10"/>
                          <a:stretch>
                            <a:fillRect/>
                          </a:stretch>
                        </pic:blipFill>
                        <pic:spPr>
                          <a:xfrm>
                            <a:off x="0" y="0"/>
                            <a:ext cx="1941329" cy="89466"/>
                          </a:xfrm>
                          <a:prstGeom prst="rect">
                            <a:avLst/>
                          </a:prstGeom>
                        </pic:spPr>
                      </pic:pic>
                    </a:graphicData>
                  </a:graphic>
                </wp:inline>
              </w:drawing>
            </w:r>
          </w:p>
          <w:p w14:paraId="0DD8E61F" w14:textId="77777777" w:rsidR="00A83EA3" w:rsidRPr="00E230CF" w:rsidRDefault="00A83EA3" w:rsidP="00A83EA3">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66756B1D"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Ability to follow directions and be mentored</w:t>
            </w:r>
          </w:p>
          <w:p w14:paraId="419B1D83"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52B5410E" wp14:editId="0E8DAAE7">
                  <wp:extent cx="1941329" cy="89466"/>
                  <wp:effectExtent l="0" t="0" r="0" b="0"/>
                  <wp:docPr id="100017" name="Picture 100017"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Picture 100017"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76C80C98"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73981389"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Customer Service</w:t>
            </w:r>
          </w:p>
          <w:p w14:paraId="2C325366"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6BE21A36" wp14:editId="5C146F98">
                  <wp:extent cx="1941329" cy="89466"/>
                  <wp:effectExtent l="0" t="0" r="0" b="0"/>
                  <wp:docPr id="100019" name="Picture 100019"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9" name="Picture 100019"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21B647CC"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68ED2B7B"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Teambuilding</w:t>
            </w:r>
          </w:p>
          <w:p w14:paraId="6DAA0DBC"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1709FC4D" wp14:editId="7520E6E4">
                  <wp:extent cx="1941329" cy="89466"/>
                  <wp:effectExtent l="0" t="0" r="0" b="0"/>
                  <wp:docPr id="100021" name="Picture 100021"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1" name="Picture 100021"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2FDDCF66"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6B6A3752"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Collaboration</w:t>
            </w:r>
          </w:p>
          <w:p w14:paraId="64D938A0"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0A46BFA1" wp14:editId="57322E45">
                  <wp:extent cx="1941329" cy="89466"/>
                  <wp:effectExtent l="0" t="0" r="0" b="0"/>
                  <wp:docPr id="100023" name="Picture 100023"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3" name="Picture 100023"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7C5E4B6E"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4880BE16" w14:textId="77777777" w:rsidR="00804663" w:rsidRPr="00E230CF" w:rsidRDefault="00804663" w:rsidP="004260C2">
            <w:pPr>
              <w:pStyle w:val="p"/>
              <w:spacing w:before="200" w:line="360" w:lineRule="atLeast"/>
              <w:ind w:left="300" w:right="300"/>
              <w:rPr>
                <w:rStyle w:val="singlecolumnspanpaddedlinenth-child1"/>
                <w:rFonts w:asciiTheme="minorHAnsi" w:eastAsia="Century Gothic" w:hAnsiTheme="minorHAnsi" w:cstheme="minorHAnsi"/>
                <w:color w:val="FFFFFF"/>
                <w:sz w:val="20"/>
                <w:szCs w:val="20"/>
              </w:rPr>
            </w:pPr>
            <w:r w:rsidRPr="00E230CF">
              <w:rPr>
                <w:rStyle w:val="singlecolumnspanpaddedlinenth-child1"/>
                <w:rFonts w:asciiTheme="minorHAnsi" w:eastAsia="Century Gothic" w:hAnsiTheme="minorHAnsi" w:cstheme="minorHAnsi"/>
                <w:color w:val="FFFFFF"/>
                <w:sz w:val="20"/>
                <w:szCs w:val="20"/>
              </w:rPr>
              <w:t>Conflict resolution</w:t>
            </w:r>
          </w:p>
          <w:p w14:paraId="0E09270A" w14:textId="77777777" w:rsidR="00804663" w:rsidRPr="00E230CF" w:rsidRDefault="00804663" w:rsidP="004260C2">
            <w:pPr>
              <w:pStyle w:val="ratvcontainer"/>
              <w:ind w:left="300" w:right="300"/>
              <w:rPr>
                <w:rStyle w:val="divdocumentleft-box"/>
                <w:rFonts w:asciiTheme="minorHAnsi" w:eastAsia="Century Gothic" w:hAnsiTheme="minorHAnsi" w:cstheme="minorHAnsi"/>
                <w:sz w:val="20"/>
                <w:szCs w:val="20"/>
                <w:shd w:val="clear" w:color="auto" w:fill="auto"/>
              </w:rPr>
            </w:pPr>
            <w:r w:rsidRPr="00E230CF">
              <w:rPr>
                <w:rStyle w:val="divdocumentleft-box"/>
                <w:rFonts w:asciiTheme="minorHAnsi" w:eastAsia="Century Gothic" w:hAnsiTheme="minorHAnsi" w:cstheme="minorHAnsi"/>
                <w:noProof/>
                <w:sz w:val="20"/>
                <w:szCs w:val="20"/>
                <w:shd w:val="clear" w:color="auto" w:fill="auto"/>
              </w:rPr>
              <w:drawing>
                <wp:inline distT="0" distB="0" distL="0" distR="0" wp14:anchorId="3B260268" wp14:editId="3C37147E">
                  <wp:extent cx="1941329" cy="89466"/>
                  <wp:effectExtent l="0" t="0" r="0" b="0"/>
                  <wp:docPr id="100025" name="Picture 10002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5" name="Picture 100025" descr="A picture containing graphical user interface&#10;&#10;Description automatically generated"/>
                          <pic:cNvPicPr>
                            <a:picLocks/>
                          </pic:cNvPicPr>
                        </pic:nvPicPr>
                        <pic:blipFill>
                          <a:blip r:embed="rId11"/>
                          <a:stretch>
                            <a:fillRect/>
                          </a:stretch>
                        </pic:blipFill>
                        <pic:spPr>
                          <a:xfrm>
                            <a:off x="0" y="0"/>
                            <a:ext cx="1941329" cy="89466"/>
                          </a:xfrm>
                          <a:prstGeom prst="rect">
                            <a:avLst/>
                          </a:prstGeom>
                        </pic:spPr>
                      </pic:pic>
                    </a:graphicData>
                  </a:graphic>
                </wp:inline>
              </w:drawing>
            </w:r>
          </w:p>
          <w:p w14:paraId="102B6455" w14:textId="77777777" w:rsidR="00804663" w:rsidRPr="00E230CF" w:rsidRDefault="00804663" w:rsidP="004260C2">
            <w:pPr>
              <w:pStyle w:val="txtright"/>
              <w:spacing w:line="360" w:lineRule="atLeast"/>
              <w:ind w:left="300" w:right="300"/>
              <w:rPr>
                <w:rStyle w:val="divdocumentleft-box"/>
                <w:rFonts w:asciiTheme="minorHAnsi" w:eastAsia="Century Gothic" w:hAnsiTheme="minorHAnsi" w:cstheme="minorHAnsi"/>
                <w:sz w:val="20"/>
                <w:szCs w:val="20"/>
                <w:shd w:val="clear" w:color="auto" w:fill="auto"/>
              </w:rPr>
            </w:pPr>
            <w:r w:rsidRPr="00E230CF">
              <w:rPr>
                <w:rStyle w:val="singlecolumnspanpaddedlinenth-child1"/>
                <w:rFonts w:asciiTheme="minorHAnsi" w:eastAsia="Century Gothic" w:hAnsiTheme="minorHAnsi" w:cstheme="minorHAnsi"/>
                <w:color w:val="FFFFFF"/>
                <w:sz w:val="20"/>
                <w:szCs w:val="20"/>
              </w:rPr>
              <w:t>Excellent</w:t>
            </w:r>
          </w:p>
          <w:p w14:paraId="6BB4BF1B" w14:textId="77777777" w:rsidR="00804663" w:rsidRPr="00B5174B" w:rsidRDefault="00804663" w:rsidP="004260C2">
            <w:pPr>
              <w:pStyle w:val="divdocumentleft-boxParagraph"/>
              <w:pBdr>
                <w:top w:val="none" w:sz="0" w:space="0" w:color="auto"/>
                <w:bottom w:val="none" w:sz="0" w:space="0" w:color="auto"/>
              </w:pBdr>
              <w:shd w:val="clear" w:color="auto" w:fill="auto"/>
              <w:spacing w:line="360" w:lineRule="atLeast"/>
              <w:rPr>
                <w:rStyle w:val="divdocumentleft-box"/>
                <w:rFonts w:ascii="Calibri" w:eastAsia="Century Gothic" w:hAnsi="Calibri" w:cs="Calibri"/>
                <w:sz w:val="22"/>
                <w:szCs w:val="22"/>
                <w:shd w:val="clear" w:color="auto" w:fill="auto"/>
              </w:rPr>
            </w:pPr>
          </w:p>
        </w:tc>
        <w:tc>
          <w:tcPr>
            <w:tcW w:w="8560" w:type="dxa"/>
            <w:tcMar>
              <w:top w:w="300" w:type="dxa"/>
              <w:left w:w="0" w:type="dxa"/>
              <w:bottom w:w="300" w:type="dxa"/>
              <w:right w:w="0" w:type="dxa"/>
            </w:tcMar>
            <w:hideMark/>
          </w:tcPr>
          <w:p w14:paraId="101471C9" w14:textId="77777777" w:rsidR="00804663" w:rsidRPr="0012557A" w:rsidRDefault="00804663" w:rsidP="004260C2">
            <w:pPr>
              <w:pStyle w:val="divdocumentleft-boxsectionnth-child1sectiongapdiv"/>
              <w:spacing w:line="400" w:lineRule="atLeast"/>
              <w:rPr>
                <w:rStyle w:val="divdocumentright-box"/>
                <w:rFonts w:asciiTheme="minorHAnsi" w:eastAsia="Century Gothic" w:hAnsiTheme="minorHAnsi" w:cstheme="minorHAnsi"/>
                <w:sz w:val="22"/>
                <w:szCs w:val="22"/>
              </w:rPr>
            </w:pPr>
            <w:r w:rsidRPr="0012557A">
              <w:rPr>
                <w:rStyle w:val="divdocumentright-box"/>
                <w:rFonts w:asciiTheme="minorHAnsi" w:eastAsia="Century Gothic" w:hAnsiTheme="minorHAnsi" w:cstheme="minorHAnsi"/>
                <w:sz w:val="22"/>
                <w:szCs w:val="22"/>
              </w:rPr>
              <w:lastRenderedPageBreak/>
              <w:t> </w:t>
            </w:r>
          </w:p>
          <w:p w14:paraId="3ACE5650" w14:textId="3D510DE9" w:rsidR="00804663" w:rsidRPr="0012557A" w:rsidRDefault="00804663" w:rsidP="00E36196">
            <w:pPr>
              <w:pStyle w:val="p"/>
              <w:pBdr>
                <w:left w:val="none" w:sz="0" w:space="15" w:color="auto"/>
                <w:right w:val="none" w:sz="0" w:space="15" w:color="auto"/>
              </w:pBdr>
              <w:spacing w:line="360" w:lineRule="atLeast"/>
              <w:ind w:left="300" w:right="300"/>
              <w:rPr>
                <w:rStyle w:val="divdocumentright-box"/>
                <w:rFonts w:asciiTheme="minorHAnsi" w:eastAsia="Century Gothic" w:hAnsiTheme="minorHAnsi" w:cstheme="minorHAnsi"/>
                <w:sz w:val="22"/>
                <w:szCs w:val="22"/>
              </w:rPr>
            </w:pPr>
            <w:r w:rsidRPr="0012557A">
              <w:rPr>
                <w:rStyle w:val="divdocumentright-box"/>
                <w:rFonts w:asciiTheme="minorHAnsi" w:eastAsia="Century Gothic" w:hAnsiTheme="minorHAnsi" w:cstheme="minorHAnsi"/>
                <w:sz w:val="22"/>
                <w:szCs w:val="22"/>
              </w:rPr>
              <w:t>Ambitious Software Developer brings enthusiasm and detailed understanding of various programming languages to webpage planning, software development and maintenance. Experience designing and developing sites and software from concept to roll out.</w:t>
            </w:r>
            <w:r w:rsidR="00051F68">
              <w:rPr>
                <w:rStyle w:val="divdocumentright-box"/>
                <w:rFonts w:asciiTheme="minorHAnsi" w:eastAsia="Century Gothic" w:hAnsiTheme="minorHAnsi" w:cstheme="minorHAnsi"/>
                <w:sz w:val="22"/>
                <w:szCs w:val="22"/>
              </w:rPr>
              <w:t xml:space="preserve"> </w:t>
            </w:r>
          </w:p>
          <w:p w14:paraId="18D2058B" w14:textId="77777777" w:rsidR="00804663" w:rsidRPr="00B5174B" w:rsidRDefault="00804663" w:rsidP="004260C2">
            <w:pPr>
              <w:pStyle w:val="divdocumentsectiongapdiv"/>
              <w:rPr>
                <w:rStyle w:val="divdocumentright-box"/>
                <w:rFonts w:ascii="Calibri" w:eastAsia="Century Gothic" w:hAnsi="Calibri" w:cs="Calibri"/>
                <w:sz w:val="22"/>
                <w:szCs w:val="22"/>
              </w:rPr>
            </w:pPr>
            <w:r w:rsidRPr="00B5174B">
              <w:rPr>
                <w:rStyle w:val="divdocumentright-box"/>
                <w:rFonts w:ascii="Calibri" w:eastAsia="Century Gothic" w:hAnsi="Calibri" w:cs="Calibri"/>
                <w:sz w:val="22"/>
                <w:szCs w:val="22"/>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804663" w:rsidRPr="00B5174B" w14:paraId="392BB5A9" w14:textId="77777777" w:rsidTr="004260C2">
              <w:trPr>
                <w:tblCellSpacing w:w="0" w:type="dxa"/>
              </w:trPr>
              <w:tc>
                <w:tcPr>
                  <w:tcW w:w="5000" w:type="pct"/>
                  <w:shd w:val="clear" w:color="auto" w:fill="FFFFFF"/>
                  <w:tcMar>
                    <w:top w:w="60" w:type="dxa"/>
                    <w:left w:w="300" w:type="dxa"/>
                    <w:bottom w:w="60" w:type="dxa"/>
                    <w:right w:w="300" w:type="dxa"/>
                  </w:tcMar>
                  <w:vAlign w:val="bottom"/>
                  <w:hideMark/>
                </w:tcPr>
                <w:p w14:paraId="4C2B6E1A" w14:textId="77777777" w:rsidR="00804663" w:rsidRPr="00B5174B" w:rsidRDefault="00804663" w:rsidP="004260C2">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alibri" w:eastAsia="Century Gothic" w:hAnsi="Calibri" w:cs="Calibri"/>
                      <w:b/>
                      <w:bCs/>
                      <w:color w:val="002E58"/>
                      <w:sz w:val="22"/>
                      <w:szCs w:val="22"/>
                      <w:shd w:val="clear" w:color="auto" w:fill="auto"/>
                    </w:rPr>
                  </w:pPr>
                  <w:r w:rsidRPr="00B5174B">
                    <w:rPr>
                      <w:rStyle w:val="divdocumentleft-boxdivsectiontitle"/>
                      <w:rFonts w:ascii="Calibri" w:eastAsia="Century Gothic" w:hAnsi="Calibri" w:cs="Calibri"/>
                      <w:b/>
                      <w:bCs/>
                      <w:color w:val="002E58"/>
                      <w:sz w:val="22"/>
                      <w:szCs w:val="22"/>
                      <w:shd w:val="clear" w:color="auto" w:fill="auto"/>
                    </w:rPr>
                    <w:t>Work History</w:t>
                  </w:r>
                </w:p>
              </w:tc>
            </w:tr>
          </w:tbl>
          <w:p w14:paraId="5CE4E28B" w14:textId="77777777" w:rsidR="00804663" w:rsidRPr="00B5174B" w:rsidRDefault="00804663" w:rsidP="004260C2">
            <w:pPr>
              <w:pStyle w:val="left-boxheadinggapdiv"/>
              <w:rPr>
                <w:rStyle w:val="divdocumentright-box"/>
                <w:rFonts w:ascii="Calibri" w:eastAsia="Century Gothic" w:hAnsi="Calibri" w:cs="Calibri"/>
                <w:sz w:val="22"/>
                <w:szCs w:val="22"/>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804663" w:rsidRPr="00B5174B" w14:paraId="265207C5" w14:textId="77777777" w:rsidTr="004260C2">
              <w:trPr>
                <w:tblCellSpacing w:w="0" w:type="dxa"/>
              </w:trPr>
              <w:tc>
                <w:tcPr>
                  <w:tcW w:w="300" w:type="dxa"/>
                  <w:tcMar>
                    <w:top w:w="0" w:type="dxa"/>
                    <w:left w:w="0" w:type="dxa"/>
                    <w:bottom w:w="0" w:type="dxa"/>
                    <w:right w:w="0" w:type="dxa"/>
                  </w:tcMar>
                  <w:hideMark/>
                </w:tcPr>
                <w:p w14:paraId="53D3D9A5"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p>
              </w:tc>
              <w:tc>
                <w:tcPr>
                  <w:tcW w:w="1300" w:type="dxa"/>
                  <w:tcMar>
                    <w:top w:w="0" w:type="dxa"/>
                    <w:left w:w="0" w:type="dxa"/>
                    <w:bottom w:w="0" w:type="dxa"/>
                    <w:right w:w="0" w:type="dxa"/>
                  </w:tcMar>
                  <w:hideMark/>
                </w:tcPr>
                <w:p w14:paraId="01515F0B" w14:textId="4AD3B793" w:rsidR="00804663" w:rsidRPr="00B5174B" w:rsidRDefault="000927D2" w:rsidP="004260C2">
                  <w:pPr>
                    <w:pStyle w:val="divdocumentemptycellParagraph"/>
                    <w:spacing w:line="360" w:lineRule="atLeast"/>
                    <w:rPr>
                      <w:rStyle w:val="divdocumentemptycell"/>
                      <w:rFonts w:ascii="Calibri" w:eastAsia="Century Gothic" w:hAnsi="Calibri" w:cs="Calibri"/>
                      <w:color w:val="343434"/>
                      <w:spacing w:val="4"/>
                      <w:sz w:val="22"/>
                      <w:szCs w:val="22"/>
                    </w:rPr>
                  </w:pPr>
                  <w:r>
                    <w:rPr>
                      <w:rStyle w:val="divdocumentjobdates"/>
                      <w:rFonts w:ascii="Calibri" w:eastAsia="Century Gothic" w:hAnsi="Calibri" w:cs="Calibri"/>
                      <w:color w:val="343434"/>
                      <w:spacing w:val="4"/>
                    </w:rPr>
                    <w:t>0</w:t>
                  </w:r>
                  <w:r w:rsidR="0065572D">
                    <w:rPr>
                      <w:rStyle w:val="divdocumentjobdates"/>
                      <w:rFonts w:ascii="Calibri" w:eastAsia="Century Gothic" w:hAnsi="Calibri" w:cs="Calibri"/>
                      <w:color w:val="343434"/>
                      <w:spacing w:val="4"/>
                    </w:rPr>
                    <w:t>8</w:t>
                  </w:r>
                  <w:r w:rsidR="00804663" w:rsidRPr="00B5174B">
                    <w:rPr>
                      <w:rStyle w:val="divdocumentjobdates"/>
                      <w:rFonts w:ascii="Calibri" w:eastAsia="Century Gothic" w:hAnsi="Calibri" w:cs="Calibri"/>
                      <w:color w:val="343434"/>
                      <w:spacing w:val="4"/>
                    </w:rPr>
                    <w:t>/20</w:t>
                  </w:r>
                  <w:r w:rsidR="0065572D">
                    <w:rPr>
                      <w:rStyle w:val="divdocumentjobdates"/>
                      <w:rFonts w:ascii="Calibri" w:eastAsia="Century Gothic" w:hAnsi="Calibri" w:cs="Calibri"/>
                      <w:color w:val="343434"/>
                      <w:spacing w:val="4"/>
                    </w:rPr>
                    <w:t>22</w:t>
                  </w:r>
                  <w:r w:rsidR="00804663" w:rsidRPr="00B5174B">
                    <w:rPr>
                      <w:rStyle w:val="span"/>
                      <w:rFonts w:ascii="Calibri" w:eastAsia="Century Gothic" w:hAnsi="Calibri" w:cs="Calibri"/>
                      <w:color w:val="343434"/>
                      <w:spacing w:val="4"/>
                      <w:sz w:val="22"/>
                      <w:szCs w:val="22"/>
                    </w:rPr>
                    <w:t xml:space="preserve"> - </w:t>
                  </w:r>
                  <w:r w:rsidR="00804663" w:rsidRPr="00B5174B">
                    <w:rPr>
                      <w:rStyle w:val="divdocumentjobdates"/>
                      <w:rFonts w:ascii="Calibri" w:eastAsia="Century Gothic" w:hAnsi="Calibri" w:cs="Calibri"/>
                      <w:color w:val="343434"/>
                      <w:spacing w:val="4"/>
                    </w:rPr>
                    <w:t>Current</w:t>
                  </w:r>
                </w:p>
              </w:tc>
              <w:tc>
                <w:tcPr>
                  <w:tcW w:w="520" w:type="dxa"/>
                  <w:tcMar>
                    <w:top w:w="0" w:type="dxa"/>
                    <w:left w:w="0" w:type="dxa"/>
                    <w:bottom w:w="0" w:type="dxa"/>
                    <w:right w:w="0" w:type="dxa"/>
                  </w:tcMar>
                  <w:hideMark/>
                </w:tcPr>
                <w:p w14:paraId="29B7E324" w14:textId="77777777" w:rsidR="00804663" w:rsidRPr="00B5174B" w:rsidRDefault="00804663" w:rsidP="004260C2">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0" w:type="dxa"/>
                    <w:left w:w="0" w:type="dxa"/>
                    <w:bottom w:w="0" w:type="dxa"/>
                    <w:right w:w="0" w:type="dxa"/>
                  </w:tcMar>
                  <w:hideMark/>
                </w:tcPr>
                <w:p w14:paraId="0E91B420" w14:textId="77777777" w:rsidR="00804663" w:rsidRPr="00B5174B" w:rsidRDefault="00804663" w:rsidP="004260C2">
                  <w:pPr>
                    <w:pStyle w:val="divdocumentright-boxsectionexperiencesinglecolumnpaddedline"/>
                    <w:spacing w:line="360" w:lineRule="atLeast"/>
                    <w:ind w:right="300"/>
                    <w:rPr>
                      <w:rStyle w:val="divdocumentjobtitle"/>
                      <w:rFonts w:ascii="Calibri" w:eastAsia="Century Gothic" w:hAnsi="Calibri" w:cs="Calibri"/>
                      <w:b/>
                      <w:bCs/>
                      <w:color w:val="343434"/>
                      <w:spacing w:val="4"/>
                      <w:sz w:val="22"/>
                      <w:szCs w:val="22"/>
                    </w:rPr>
                  </w:pPr>
                </w:p>
                <w:p w14:paraId="06B7D8A7" w14:textId="77777777" w:rsidR="00804663" w:rsidRPr="00B5174B" w:rsidRDefault="00804663" w:rsidP="004260C2">
                  <w:pPr>
                    <w:pStyle w:val="divdocumentright-boxsectionexperiencesinglecolumnpaddedline"/>
                    <w:spacing w:line="360" w:lineRule="atLeast"/>
                    <w:ind w:right="300"/>
                    <w:rPr>
                      <w:rStyle w:val="divdocumentjobtitle"/>
                      <w:rFonts w:ascii="Calibri" w:eastAsia="Century Gothic" w:hAnsi="Calibri" w:cs="Calibri"/>
                      <w:b/>
                      <w:bCs/>
                      <w:color w:val="343434"/>
                      <w:spacing w:val="4"/>
                      <w:sz w:val="22"/>
                      <w:szCs w:val="22"/>
                    </w:rPr>
                  </w:pPr>
                </w:p>
                <w:p w14:paraId="55FF3028" w14:textId="77777777" w:rsidR="00804663" w:rsidRPr="00B5174B" w:rsidRDefault="00804663" w:rsidP="004260C2">
                  <w:pPr>
                    <w:pStyle w:val="divdocumentright-boxsectionexperiencesinglecolumnpaddedline"/>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jobtitle"/>
                      <w:rFonts w:ascii="Calibri" w:eastAsia="Century Gothic" w:hAnsi="Calibri" w:cs="Calibri"/>
                      <w:b/>
                      <w:bCs/>
                      <w:color w:val="343434"/>
                      <w:spacing w:val="4"/>
                      <w:sz w:val="22"/>
                      <w:szCs w:val="22"/>
                    </w:rPr>
                    <w:t>Full Stack Developer</w:t>
                  </w:r>
                </w:p>
                <w:p w14:paraId="39E75A8B" w14:textId="77777777" w:rsidR="00804663" w:rsidRPr="00B5174B" w:rsidRDefault="00804663" w:rsidP="004260C2">
                  <w:pPr>
                    <w:pStyle w:val="divdocumentright-boxsectionexperiencesinglecolumnpaddedline"/>
                    <w:spacing w:before="80" w:line="360" w:lineRule="atLeast"/>
                    <w:ind w:right="300"/>
                    <w:rPr>
                      <w:rStyle w:val="divdocumentright-boxdatetablesinglecolumn"/>
                      <w:rFonts w:ascii="Calibri" w:eastAsia="Century Gothic" w:hAnsi="Calibri" w:cs="Calibri"/>
                      <w:i/>
                      <w:iCs/>
                      <w:color w:val="343434"/>
                      <w:spacing w:val="4"/>
                      <w:sz w:val="22"/>
                      <w:szCs w:val="22"/>
                    </w:rPr>
                  </w:pPr>
                  <w:r w:rsidRPr="00B5174B">
                    <w:rPr>
                      <w:rStyle w:val="span"/>
                      <w:rFonts w:ascii="Calibri" w:eastAsia="Century Gothic" w:hAnsi="Calibri" w:cs="Calibri"/>
                      <w:i/>
                      <w:iCs/>
                      <w:color w:val="343434"/>
                      <w:spacing w:val="4"/>
                      <w:sz w:val="22"/>
                      <w:szCs w:val="22"/>
                    </w:rPr>
                    <w:t>Freelance,</w:t>
                  </w:r>
                  <w:r w:rsidRPr="00B5174B">
                    <w:rPr>
                      <w:rStyle w:val="divdocumentright-boxdatetablesinglecolumn"/>
                      <w:rFonts w:ascii="Calibri" w:eastAsia="Century Gothic" w:hAnsi="Calibri" w:cs="Calibri"/>
                      <w:i/>
                      <w:iCs/>
                      <w:color w:val="343434"/>
                      <w:spacing w:val="4"/>
                      <w:sz w:val="22"/>
                      <w:szCs w:val="22"/>
                    </w:rPr>
                    <w:t xml:space="preserve"> </w:t>
                  </w:r>
                  <w:r w:rsidRPr="00B5174B">
                    <w:rPr>
                      <w:rStyle w:val="span"/>
                      <w:rFonts w:ascii="Calibri" w:eastAsia="Century Gothic" w:hAnsi="Calibri" w:cs="Calibri"/>
                      <w:i/>
                      <w:iCs/>
                      <w:color w:val="343434"/>
                      <w:spacing w:val="4"/>
                      <w:sz w:val="22"/>
                      <w:szCs w:val="22"/>
                    </w:rPr>
                    <w:t>Remote</w:t>
                  </w:r>
                </w:p>
                <w:p w14:paraId="7B8946C8" w14:textId="575F2F6B"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Planned website development, converting mockups into usable web presence with HTML, JavaScript, React, Node</w:t>
                  </w:r>
                  <w:r w:rsidR="00051F68">
                    <w:rPr>
                      <w:rStyle w:val="divdocumentright-boxdatetablesinglecolumn"/>
                      <w:rFonts w:ascii="Calibri" w:eastAsia="Century Gothic" w:hAnsi="Calibri" w:cs="Calibri"/>
                      <w:color w:val="343434"/>
                      <w:spacing w:val="4"/>
                      <w:sz w:val="22"/>
                      <w:szCs w:val="22"/>
                    </w:rPr>
                    <w:t>.</w:t>
                  </w:r>
                </w:p>
                <w:p w14:paraId="5C6D6103"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Comfortable with REST and JSON.</w:t>
                  </w:r>
                </w:p>
                <w:p w14:paraId="6B2FA1C1"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Comfortable with Python 3 and Django.</w:t>
                  </w:r>
                </w:p>
                <w:p w14:paraId="1D5D5802"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Willing and able to learn new technologies and programming languages quickly and efficiently.</w:t>
                  </w:r>
                </w:p>
                <w:p w14:paraId="210617F9"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Created databases, data entry systems, web forms and other applications for diverse uses.</w:t>
                  </w:r>
                </w:p>
                <w:p w14:paraId="01D27DBB"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Developed applications using programming languages such as JavaScript and Python.</w:t>
                  </w:r>
                </w:p>
                <w:p w14:paraId="032E3359"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Used critical thinking to break down problems, evaluate solutions and make decisions.</w:t>
                  </w:r>
                </w:p>
                <w:p w14:paraId="1E748A98"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Drafted customized layout and wireframes based on predetermined parameters and expectations.</w:t>
                  </w:r>
                </w:p>
                <w:p w14:paraId="77F5A89A" w14:textId="77777777" w:rsidR="00804663" w:rsidRPr="00B5174B" w:rsidRDefault="00804663" w:rsidP="004260C2">
                  <w:pPr>
                    <w:pStyle w:val="divdocumentli"/>
                    <w:numPr>
                      <w:ilvl w:val="0"/>
                      <w:numId w:val="1"/>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Managed development milestones from initial steps through final delivery.</w:t>
                  </w:r>
                </w:p>
              </w:tc>
            </w:tr>
          </w:tbl>
          <w:p w14:paraId="3400D2BB" w14:textId="77777777" w:rsidR="00804663" w:rsidRPr="00B5174B" w:rsidRDefault="00804663" w:rsidP="004260C2">
            <w:pPr>
              <w:rPr>
                <w:rFonts w:ascii="Calibri" w:hAnsi="Calibri" w:cs="Calibri"/>
                <w:vanish/>
                <w:sz w:val="22"/>
                <w:szCs w:val="22"/>
              </w:rPr>
            </w:pPr>
          </w:p>
          <w:p w14:paraId="1EA11253" w14:textId="77777777" w:rsidR="00804663" w:rsidRPr="00B5174B" w:rsidRDefault="00804663" w:rsidP="004260C2">
            <w:pPr>
              <w:rPr>
                <w:rFonts w:ascii="Calibri" w:hAnsi="Calibri" w:cs="Calibri"/>
                <w:vanish/>
                <w:sz w:val="22"/>
                <w:szCs w:val="22"/>
              </w:rPr>
            </w:pPr>
          </w:p>
          <w:p w14:paraId="2922223E" w14:textId="77777777" w:rsidR="00804663" w:rsidRPr="00B5174B" w:rsidRDefault="00804663" w:rsidP="004260C2">
            <w:pPr>
              <w:rPr>
                <w:rFonts w:ascii="Calibri" w:hAnsi="Calibri" w:cs="Calibri"/>
                <w:vanish/>
                <w:sz w:val="22"/>
                <w:szCs w:val="22"/>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804663" w:rsidRPr="00B5174B" w14:paraId="7FB87197" w14:textId="77777777" w:rsidTr="004260C2">
              <w:trPr>
                <w:tblCellSpacing w:w="0" w:type="dxa"/>
              </w:trPr>
              <w:tc>
                <w:tcPr>
                  <w:tcW w:w="300" w:type="dxa"/>
                  <w:tcMar>
                    <w:top w:w="200" w:type="dxa"/>
                    <w:left w:w="0" w:type="dxa"/>
                    <w:bottom w:w="0" w:type="dxa"/>
                    <w:right w:w="0" w:type="dxa"/>
                  </w:tcMar>
                  <w:hideMark/>
                </w:tcPr>
                <w:p w14:paraId="1D885B4C"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200" w:type="dxa"/>
                    <w:left w:w="0" w:type="dxa"/>
                    <w:bottom w:w="0" w:type="dxa"/>
                    <w:right w:w="0" w:type="dxa"/>
                  </w:tcMar>
                  <w:hideMark/>
                </w:tcPr>
                <w:p w14:paraId="132343FC"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jobdates"/>
                      <w:rFonts w:ascii="Calibri" w:eastAsia="Century Gothic" w:hAnsi="Calibri" w:cs="Calibri"/>
                      <w:color w:val="343434"/>
                      <w:spacing w:val="4"/>
                    </w:rPr>
                    <w:t>01/2014</w:t>
                  </w:r>
                  <w:r w:rsidRPr="00B5174B">
                    <w:rPr>
                      <w:rStyle w:val="span"/>
                      <w:rFonts w:ascii="Calibri" w:eastAsia="Century Gothic" w:hAnsi="Calibri" w:cs="Calibri"/>
                      <w:color w:val="343434"/>
                      <w:spacing w:val="4"/>
                      <w:sz w:val="22"/>
                      <w:szCs w:val="22"/>
                    </w:rPr>
                    <w:t xml:space="preserve"> – </w:t>
                  </w:r>
                  <w:r w:rsidRPr="00B5174B">
                    <w:rPr>
                      <w:rStyle w:val="divdocumentjobdates"/>
                      <w:rFonts w:ascii="Calibri" w:eastAsia="Century Gothic" w:hAnsi="Calibri" w:cs="Calibri"/>
                      <w:color w:val="343434"/>
                      <w:spacing w:val="4"/>
                    </w:rPr>
                    <w:t>12/2021</w:t>
                  </w:r>
                </w:p>
              </w:tc>
              <w:tc>
                <w:tcPr>
                  <w:tcW w:w="520" w:type="dxa"/>
                  <w:tcMar>
                    <w:top w:w="200" w:type="dxa"/>
                    <w:left w:w="0" w:type="dxa"/>
                    <w:bottom w:w="0" w:type="dxa"/>
                    <w:right w:w="0" w:type="dxa"/>
                  </w:tcMar>
                  <w:hideMark/>
                </w:tcPr>
                <w:p w14:paraId="4AF3D810" w14:textId="77777777" w:rsidR="00804663" w:rsidRPr="00B5174B" w:rsidRDefault="00804663" w:rsidP="004260C2">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200" w:type="dxa"/>
                    <w:left w:w="0" w:type="dxa"/>
                    <w:bottom w:w="0" w:type="dxa"/>
                    <w:right w:w="0" w:type="dxa"/>
                  </w:tcMar>
                  <w:hideMark/>
                </w:tcPr>
                <w:p w14:paraId="07B4BC87" w14:textId="77777777" w:rsidR="00804663" w:rsidRPr="00B5174B" w:rsidRDefault="00804663" w:rsidP="004260C2">
                  <w:pPr>
                    <w:pStyle w:val="divdocumentright-boxsectionexperiencesinglecolumnpaddedline"/>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jobtitle"/>
                      <w:rFonts w:ascii="Calibri" w:eastAsia="Century Gothic" w:hAnsi="Calibri" w:cs="Calibri"/>
                      <w:b/>
                      <w:bCs/>
                      <w:color w:val="343434"/>
                      <w:spacing w:val="4"/>
                      <w:sz w:val="22"/>
                      <w:szCs w:val="22"/>
                    </w:rPr>
                    <w:t>Apheresis Technician II</w:t>
                  </w:r>
                </w:p>
                <w:p w14:paraId="3BB12AEF" w14:textId="77777777" w:rsidR="00804663" w:rsidRPr="00B5174B" w:rsidRDefault="00804663" w:rsidP="004260C2">
                  <w:pPr>
                    <w:pStyle w:val="divdocumentright-boxsectionexperiencesinglecolumnpaddedline"/>
                    <w:spacing w:before="80" w:line="360" w:lineRule="atLeast"/>
                    <w:ind w:right="300"/>
                    <w:rPr>
                      <w:rStyle w:val="divdocumentright-boxdatetablesinglecolumn"/>
                      <w:rFonts w:ascii="Calibri" w:eastAsia="Century Gothic" w:hAnsi="Calibri" w:cs="Calibri"/>
                      <w:i/>
                      <w:iCs/>
                      <w:color w:val="343434"/>
                      <w:spacing w:val="4"/>
                      <w:sz w:val="22"/>
                      <w:szCs w:val="22"/>
                    </w:rPr>
                  </w:pPr>
                  <w:r w:rsidRPr="00B5174B">
                    <w:rPr>
                      <w:rStyle w:val="span"/>
                      <w:rFonts w:ascii="Calibri" w:eastAsia="Century Gothic" w:hAnsi="Calibri" w:cs="Calibri"/>
                      <w:i/>
                      <w:iCs/>
                      <w:color w:val="343434"/>
                      <w:spacing w:val="4"/>
                      <w:sz w:val="22"/>
                      <w:szCs w:val="22"/>
                    </w:rPr>
                    <w:t>Gulf Coast Regional Blood Center, Houston TX</w:t>
                  </w:r>
                </w:p>
                <w:p w14:paraId="16C8ECE4" w14:textId="5CB817B6" w:rsidR="00804663" w:rsidRPr="00B5174B" w:rsidRDefault="00804663" w:rsidP="00B87C98">
                  <w:pPr>
                    <w:pStyle w:val="divdocumentli"/>
                    <w:numPr>
                      <w:ilvl w:val="0"/>
                      <w:numId w:val="3"/>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Promoted quickly to highest position in field</w:t>
                  </w:r>
                </w:p>
                <w:p w14:paraId="3FF91E06" w14:textId="143C9CB1" w:rsidR="00804663" w:rsidRDefault="00804663" w:rsidP="00071F6F">
                  <w:pPr>
                    <w:pStyle w:val="divdocumentli"/>
                    <w:numPr>
                      <w:ilvl w:val="0"/>
                      <w:numId w:val="3"/>
                    </w:numPr>
                    <w:spacing w:line="360" w:lineRule="atLeast"/>
                    <w:ind w:right="300"/>
                    <w:rPr>
                      <w:rStyle w:val="divdocumentright-boxdatetablesinglecolumn"/>
                      <w:rFonts w:ascii="Calibri" w:eastAsia="Century Gothic" w:hAnsi="Calibri" w:cs="Calibri"/>
                      <w:color w:val="343434"/>
                      <w:spacing w:val="4"/>
                      <w:sz w:val="22"/>
                      <w:szCs w:val="22"/>
                    </w:rPr>
                  </w:pPr>
                  <w:r w:rsidRPr="00B5174B">
                    <w:rPr>
                      <w:rStyle w:val="divdocumentright-boxdatetablesinglecolumn"/>
                      <w:rFonts w:ascii="Calibri" w:eastAsia="Century Gothic" w:hAnsi="Calibri" w:cs="Calibri"/>
                      <w:color w:val="343434"/>
                      <w:spacing w:val="4"/>
                      <w:sz w:val="22"/>
                      <w:szCs w:val="22"/>
                    </w:rPr>
                    <w:t xml:space="preserve">First in </w:t>
                  </w:r>
                  <w:r w:rsidR="00071F6F">
                    <w:rPr>
                      <w:rStyle w:val="divdocumentright-boxdatetablesinglecolumn"/>
                      <w:rFonts w:ascii="Calibri" w:eastAsia="Century Gothic" w:hAnsi="Calibri" w:cs="Calibri"/>
                      <w:color w:val="343434"/>
                      <w:spacing w:val="4"/>
                      <w:sz w:val="22"/>
                      <w:szCs w:val="22"/>
                    </w:rPr>
                    <w:t>the</w:t>
                  </w:r>
                  <w:r w:rsidRPr="00B5174B">
                    <w:rPr>
                      <w:rStyle w:val="divdocumentright-boxdatetablesinglecolumn"/>
                      <w:rFonts w:ascii="Calibri" w:eastAsia="Century Gothic" w:hAnsi="Calibri" w:cs="Calibri"/>
                      <w:color w:val="343434"/>
                      <w:spacing w:val="4"/>
                      <w:sz w:val="22"/>
                      <w:szCs w:val="22"/>
                    </w:rPr>
                    <w:t xml:space="preserve"> position to become nationally certified (ASCP)</w:t>
                  </w:r>
                </w:p>
                <w:p w14:paraId="7FB9E07B" w14:textId="332A997F" w:rsidR="00B87C98" w:rsidRDefault="00B87C98" w:rsidP="00B87C98">
                  <w:pPr>
                    <w:pStyle w:val="divdocumentli"/>
                    <w:numPr>
                      <w:ilvl w:val="0"/>
                      <w:numId w:val="3"/>
                    </w:numPr>
                    <w:spacing w:line="360" w:lineRule="atLeast"/>
                    <w:ind w:right="300"/>
                    <w:rPr>
                      <w:rStyle w:val="divdocumentright-boxdatetablesinglecolumn"/>
                      <w:rFonts w:ascii="Calibri" w:eastAsia="Century Gothic" w:hAnsi="Calibri" w:cs="Calibri"/>
                      <w:color w:val="343434"/>
                      <w:spacing w:val="4"/>
                      <w:sz w:val="22"/>
                      <w:szCs w:val="22"/>
                    </w:rPr>
                  </w:pPr>
                  <w:r>
                    <w:rPr>
                      <w:rStyle w:val="divdocumentright-boxdatetablesinglecolumn"/>
                      <w:rFonts w:ascii="Calibri" w:eastAsia="Century Gothic" w:hAnsi="Calibri" w:cs="Calibri"/>
                      <w:color w:val="343434"/>
                      <w:spacing w:val="4"/>
                      <w:sz w:val="22"/>
                      <w:szCs w:val="22"/>
                    </w:rPr>
                    <w:t>Leadership role in highly diverse teams</w:t>
                  </w:r>
                </w:p>
                <w:p w14:paraId="044F7136" w14:textId="76B6D072" w:rsidR="00E36196" w:rsidRDefault="00E36196" w:rsidP="00E36196">
                  <w:pPr>
                    <w:pStyle w:val="divdocumentli"/>
                    <w:spacing w:line="360" w:lineRule="atLeast"/>
                    <w:ind w:right="300"/>
                    <w:rPr>
                      <w:rStyle w:val="divdocumentright-boxdatetablesinglecolumn"/>
                      <w:rFonts w:ascii="Calibri" w:eastAsia="Century Gothic" w:hAnsi="Calibri" w:cs="Calibri"/>
                      <w:color w:val="343434"/>
                      <w:spacing w:val="4"/>
                      <w:sz w:val="22"/>
                      <w:szCs w:val="22"/>
                    </w:rPr>
                  </w:pPr>
                </w:p>
                <w:p w14:paraId="5E67AF95" w14:textId="7453FAAE" w:rsidR="00E36196" w:rsidRDefault="00E36196" w:rsidP="00E36196">
                  <w:pPr>
                    <w:pStyle w:val="divdocumentli"/>
                    <w:spacing w:line="360" w:lineRule="atLeast"/>
                    <w:ind w:right="300"/>
                    <w:rPr>
                      <w:rStyle w:val="divdocumentright-boxdatetablesinglecolumn"/>
                      <w:rFonts w:ascii="Calibri" w:eastAsia="Century Gothic" w:hAnsi="Calibri" w:cs="Calibri"/>
                      <w:color w:val="343434"/>
                      <w:spacing w:val="4"/>
                      <w:sz w:val="22"/>
                      <w:szCs w:val="22"/>
                    </w:rPr>
                  </w:pPr>
                </w:p>
                <w:p w14:paraId="54C4D0E2" w14:textId="77777777" w:rsidR="00071F6F" w:rsidRDefault="00071F6F" w:rsidP="00E36196">
                  <w:pPr>
                    <w:pStyle w:val="divdocumentli"/>
                    <w:spacing w:line="360" w:lineRule="atLeast"/>
                    <w:ind w:right="300"/>
                    <w:rPr>
                      <w:rStyle w:val="divdocumentright-boxdatetablesinglecolumn"/>
                      <w:rFonts w:ascii="Calibri" w:eastAsia="Century Gothic" w:hAnsi="Calibri" w:cs="Calibri"/>
                      <w:color w:val="343434"/>
                      <w:spacing w:val="4"/>
                      <w:sz w:val="22"/>
                      <w:szCs w:val="22"/>
                    </w:rPr>
                  </w:pPr>
                </w:p>
                <w:p w14:paraId="6BF23F62" w14:textId="77777777" w:rsidR="00E36196" w:rsidRDefault="00E36196" w:rsidP="00E36196">
                  <w:pPr>
                    <w:pStyle w:val="divdocumentli"/>
                    <w:spacing w:line="360" w:lineRule="atLeast"/>
                    <w:ind w:right="300"/>
                    <w:rPr>
                      <w:rStyle w:val="divdocumentright-boxdatetablesinglecolumn"/>
                      <w:rFonts w:ascii="Calibri" w:eastAsia="Century Gothic" w:hAnsi="Calibri" w:cs="Calibri"/>
                      <w:color w:val="343434"/>
                      <w:spacing w:val="4"/>
                      <w:sz w:val="22"/>
                      <w:szCs w:val="22"/>
                    </w:rPr>
                  </w:pPr>
                </w:p>
                <w:p w14:paraId="11ADCB5F" w14:textId="77777777" w:rsidR="00804663" w:rsidRDefault="00804663" w:rsidP="00071F6F">
                  <w:pPr>
                    <w:pStyle w:val="divdocumentli"/>
                    <w:spacing w:line="360" w:lineRule="atLeast"/>
                    <w:ind w:right="300"/>
                    <w:rPr>
                      <w:rStyle w:val="divdocumentright-boxdatetablesinglecolumn"/>
                      <w:rFonts w:ascii="Calibri" w:eastAsia="Century Gothic" w:hAnsi="Calibri" w:cs="Calibri"/>
                      <w:color w:val="343434"/>
                      <w:spacing w:val="4"/>
                      <w:sz w:val="22"/>
                      <w:szCs w:val="22"/>
                    </w:rPr>
                  </w:pPr>
                </w:p>
                <w:p w14:paraId="53019B87" w14:textId="6C479862" w:rsidR="00071F6F" w:rsidRPr="00B5174B" w:rsidRDefault="00071F6F" w:rsidP="00071F6F">
                  <w:pPr>
                    <w:pStyle w:val="divdocumentli"/>
                    <w:spacing w:line="360" w:lineRule="atLeast"/>
                    <w:ind w:right="300"/>
                    <w:rPr>
                      <w:rStyle w:val="divdocumentright-boxdatetablesinglecolumn"/>
                      <w:rFonts w:ascii="Calibri" w:eastAsia="Century Gothic" w:hAnsi="Calibri" w:cs="Calibri"/>
                      <w:color w:val="343434"/>
                      <w:spacing w:val="4"/>
                      <w:sz w:val="22"/>
                      <w:szCs w:val="22"/>
                    </w:rPr>
                  </w:pPr>
                </w:p>
              </w:tc>
            </w:tr>
          </w:tbl>
          <w:p w14:paraId="61EAAF1B" w14:textId="77777777" w:rsidR="00804663" w:rsidRPr="00B5174B" w:rsidRDefault="00804663" w:rsidP="004260C2">
            <w:pPr>
              <w:pStyle w:val="divdocumentsectiongapdiv"/>
              <w:rPr>
                <w:rStyle w:val="divdocumentright-box"/>
                <w:rFonts w:ascii="Calibri" w:eastAsia="Century Gothic" w:hAnsi="Calibri" w:cs="Calibri"/>
                <w:sz w:val="22"/>
                <w:szCs w:val="22"/>
              </w:rPr>
            </w:pPr>
            <w:r w:rsidRPr="00B5174B">
              <w:rPr>
                <w:rStyle w:val="divdocumentright-box"/>
                <w:rFonts w:ascii="Calibri" w:eastAsia="Century Gothic" w:hAnsi="Calibri" w:cs="Calibri"/>
                <w:sz w:val="22"/>
                <w:szCs w:val="22"/>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804663" w:rsidRPr="00B5174B" w14:paraId="29A5F3FE" w14:textId="77777777" w:rsidTr="004260C2">
              <w:trPr>
                <w:tblCellSpacing w:w="0" w:type="dxa"/>
              </w:trPr>
              <w:tc>
                <w:tcPr>
                  <w:tcW w:w="5000" w:type="pct"/>
                  <w:shd w:val="clear" w:color="auto" w:fill="FFFFFF"/>
                  <w:tcMar>
                    <w:top w:w="60" w:type="dxa"/>
                    <w:left w:w="300" w:type="dxa"/>
                    <w:bottom w:w="60" w:type="dxa"/>
                    <w:right w:w="300" w:type="dxa"/>
                  </w:tcMar>
                  <w:vAlign w:val="bottom"/>
                  <w:hideMark/>
                </w:tcPr>
                <w:p w14:paraId="034C8564" w14:textId="77777777" w:rsidR="00804663" w:rsidRPr="00B5174B" w:rsidRDefault="00804663" w:rsidP="004260C2">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alibri" w:eastAsia="Century Gothic" w:hAnsi="Calibri" w:cs="Calibri"/>
                      <w:b/>
                      <w:bCs/>
                      <w:color w:val="002E58"/>
                      <w:sz w:val="22"/>
                      <w:szCs w:val="22"/>
                      <w:shd w:val="clear" w:color="auto" w:fill="auto"/>
                    </w:rPr>
                  </w:pPr>
                  <w:r w:rsidRPr="00B5174B">
                    <w:rPr>
                      <w:rStyle w:val="divdocumentleft-boxdivsectiontitle"/>
                      <w:rFonts w:ascii="Calibri" w:eastAsia="Century Gothic" w:hAnsi="Calibri" w:cs="Calibri"/>
                      <w:b/>
                      <w:bCs/>
                      <w:color w:val="002E58"/>
                      <w:sz w:val="22"/>
                      <w:szCs w:val="22"/>
                      <w:shd w:val="clear" w:color="auto" w:fill="auto"/>
                    </w:rPr>
                    <w:lastRenderedPageBreak/>
                    <w:t>Education</w:t>
                  </w:r>
                </w:p>
              </w:tc>
            </w:tr>
          </w:tbl>
          <w:p w14:paraId="5E8E26A0" w14:textId="77777777" w:rsidR="00804663" w:rsidRPr="00B5174B" w:rsidRDefault="00804663" w:rsidP="004260C2">
            <w:pPr>
              <w:pStyle w:val="left-boxheadinggapdiv"/>
              <w:rPr>
                <w:rStyle w:val="divdocumentright-box"/>
                <w:rFonts w:ascii="Calibri" w:eastAsia="Century Gothic" w:hAnsi="Calibri" w:cs="Calibri"/>
                <w:sz w:val="22"/>
                <w:szCs w:val="22"/>
              </w:rPr>
            </w:pPr>
            <w:r w:rsidRPr="00B5174B">
              <w:rPr>
                <w:rStyle w:val="divdocumentright-box"/>
                <w:rFonts w:ascii="Calibri" w:eastAsia="Century Gothic" w:hAnsi="Calibri" w:cs="Calibri"/>
                <w:sz w:val="22"/>
                <w:szCs w:val="22"/>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804663" w:rsidRPr="00B5174B" w14:paraId="6CBF481A" w14:textId="77777777" w:rsidTr="004260C2">
              <w:trPr>
                <w:tblCellSpacing w:w="0" w:type="dxa"/>
              </w:trPr>
              <w:tc>
                <w:tcPr>
                  <w:tcW w:w="300" w:type="dxa"/>
                  <w:tcMar>
                    <w:top w:w="0" w:type="dxa"/>
                    <w:left w:w="0" w:type="dxa"/>
                    <w:bottom w:w="0" w:type="dxa"/>
                    <w:right w:w="0" w:type="dxa"/>
                  </w:tcMar>
                  <w:hideMark/>
                </w:tcPr>
                <w:p w14:paraId="0E6CA052"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0" w:type="dxa"/>
                    <w:left w:w="0" w:type="dxa"/>
                    <w:bottom w:w="0" w:type="dxa"/>
                    <w:right w:w="0" w:type="dxa"/>
                  </w:tcMar>
                  <w:hideMark/>
                </w:tcPr>
                <w:p w14:paraId="784F153F" w14:textId="77777777" w:rsidR="00804663" w:rsidRPr="00B5174B" w:rsidRDefault="00804663" w:rsidP="004260C2">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jobdates"/>
                      <w:rFonts w:ascii="Calibri" w:eastAsia="Century Gothic" w:hAnsi="Calibri" w:cs="Calibri"/>
                      <w:color w:val="343434"/>
                      <w:spacing w:val="4"/>
                    </w:rPr>
                    <w:t>08/2018</w:t>
                  </w:r>
                  <w:r w:rsidRPr="00B5174B">
                    <w:rPr>
                      <w:rStyle w:val="span"/>
                      <w:rFonts w:ascii="Calibri" w:eastAsia="Century Gothic" w:hAnsi="Calibri" w:cs="Calibri"/>
                      <w:color w:val="343434"/>
                      <w:spacing w:val="4"/>
                      <w:sz w:val="22"/>
                      <w:szCs w:val="22"/>
                    </w:rPr>
                    <w:t xml:space="preserve"> – </w:t>
                  </w:r>
                  <w:r w:rsidRPr="00B5174B">
                    <w:rPr>
                      <w:rStyle w:val="divdocumentjobdates"/>
                      <w:rFonts w:ascii="Calibri" w:eastAsia="Century Gothic" w:hAnsi="Calibri" w:cs="Calibri"/>
                      <w:color w:val="343434"/>
                      <w:spacing w:val="4"/>
                    </w:rPr>
                    <w:t>Current</w:t>
                  </w:r>
                </w:p>
              </w:tc>
              <w:tc>
                <w:tcPr>
                  <w:tcW w:w="520" w:type="dxa"/>
                  <w:tcMar>
                    <w:top w:w="0" w:type="dxa"/>
                    <w:left w:w="0" w:type="dxa"/>
                    <w:bottom w:w="0" w:type="dxa"/>
                    <w:right w:w="0" w:type="dxa"/>
                  </w:tcMar>
                  <w:hideMark/>
                </w:tcPr>
                <w:p w14:paraId="0CEEF937" w14:textId="77777777" w:rsidR="00804663" w:rsidRPr="00B5174B" w:rsidRDefault="00804663" w:rsidP="004260C2">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0" w:type="dxa"/>
                    <w:left w:w="0" w:type="dxa"/>
                    <w:bottom w:w="0" w:type="dxa"/>
                    <w:right w:w="0" w:type="dxa"/>
                  </w:tcMar>
                  <w:hideMark/>
                </w:tcPr>
                <w:p w14:paraId="46DB790A" w14:textId="33AE5CC0" w:rsidR="00804663" w:rsidRPr="00B5174B" w:rsidRDefault="00804663" w:rsidP="004260C2">
                  <w:pPr>
                    <w:pStyle w:val="divdocumentright-boxsectioneducationsinglecolumnpaddedline"/>
                    <w:spacing w:line="360" w:lineRule="atLeast"/>
                    <w:ind w:right="300"/>
                    <w:rPr>
                      <w:rStyle w:val="divdocumentright-boxdatetablesinglecolumn"/>
                      <w:rFonts w:ascii="Calibri" w:eastAsia="Century Gothic" w:hAnsi="Calibri" w:cs="Calibri"/>
                      <w:i/>
                      <w:iCs/>
                      <w:color w:val="343434"/>
                      <w:spacing w:val="4"/>
                      <w:sz w:val="22"/>
                      <w:szCs w:val="22"/>
                    </w:rPr>
                  </w:pPr>
                  <w:r w:rsidRPr="00B5174B">
                    <w:rPr>
                      <w:rStyle w:val="divdocumentdegree"/>
                      <w:rFonts w:ascii="Calibri" w:eastAsia="Century Gothic" w:hAnsi="Calibri" w:cs="Calibri"/>
                      <w:b/>
                      <w:bCs/>
                      <w:color w:val="343434"/>
                      <w:spacing w:val="4"/>
                      <w:sz w:val="22"/>
                      <w:szCs w:val="22"/>
                    </w:rPr>
                    <w:t xml:space="preserve">Lone Star College, AAS Computer Programming </w:t>
                  </w:r>
                  <w:r w:rsidR="00366EB4" w:rsidRPr="00B5174B">
                    <w:rPr>
                      <w:rStyle w:val="divdocumentdegree"/>
                      <w:rFonts w:ascii="Calibri" w:eastAsia="Century Gothic" w:hAnsi="Calibri" w:cs="Calibri"/>
                      <w:b/>
                      <w:bCs/>
                      <w:color w:val="343434"/>
                      <w:spacing w:val="4"/>
                      <w:sz w:val="22"/>
                      <w:szCs w:val="22"/>
                    </w:rPr>
                    <w:t>continuing</w:t>
                  </w:r>
                  <w:r w:rsidRPr="00B5174B">
                    <w:rPr>
                      <w:rStyle w:val="divdocumentdegree"/>
                      <w:rFonts w:ascii="Calibri" w:eastAsia="Century Gothic" w:hAnsi="Calibri" w:cs="Calibri"/>
                      <w:b/>
                      <w:bCs/>
                      <w:color w:val="343434"/>
                      <w:spacing w:val="4"/>
                      <w:sz w:val="22"/>
                      <w:szCs w:val="22"/>
                    </w:rPr>
                    <w:t xml:space="preserve"> to Bachelors</w:t>
                  </w:r>
                </w:p>
              </w:tc>
            </w:tr>
          </w:tbl>
          <w:p w14:paraId="013DF4A0" w14:textId="77777777" w:rsidR="00804663" w:rsidRPr="00B5174B" w:rsidRDefault="00804663" w:rsidP="004260C2">
            <w:pPr>
              <w:rPr>
                <w:rFonts w:ascii="Calibri" w:hAnsi="Calibri" w:cs="Calibri"/>
                <w:vanish/>
                <w:sz w:val="22"/>
                <w:szCs w:val="22"/>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804663" w:rsidRPr="00B5174B" w14:paraId="41299BAB" w14:textId="77777777" w:rsidTr="004260C2">
              <w:trPr>
                <w:tblCellSpacing w:w="0" w:type="dxa"/>
              </w:trPr>
              <w:tc>
                <w:tcPr>
                  <w:tcW w:w="300" w:type="dxa"/>
                  <w:tcMar>
                    <w:top w:w="200" w:type="dxa"/>
                    <w:left w:w="0" w:type="dxa"/>
                    <w:bottom w:w="0" w:type="dxa"/>
                    <w:right w:w="0" w:type="dxa"/>
                  </w:tcMar>
                  <w:hideMark/>
                </w:tcPr>
                <w:p w14:paraId="40DE563F" w14:textId="77777777" w:rsidR="00804663" w:rsidRPr="00B5174B" w:rsidRDefault="00804663" w:rsidP="004260C2">
                  <w:pPr>
                    <w:rPr>
                      <w:rStyle w:val="divdocumentright-box"/>
                      <w:rFonts w:ascii="Calibri" w:eastAsia="Century Gothic" w:hAnsi="Calibri" w:cs="Calibri"/>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200" w:type="dxa"/>
                    <w:left w:w="0" w:type="dxa"/>
                    <w:bottom w:w="0" w:type="dxa"/>
                    <w:right w:w="0" w:type="dxa"/>
                  </w:tcMar>
                  <w:hideMark/>
                </w:tcPr>
                <w:p w14:paraId="2C9F8A9A" w14:textId="77777777" w:rsidR="00804663" w:rsidRPr="00B5174B" w:rsidRDefault="00804663" w:rsidP="004260C2">
                  <w:pPr>
                    <w:rPr>
                      <w:rStyle w:val="divdocumentemptycell"/>
                      <w:rFonts w:ascii="Calibri" w:eastAsia="Century Gothic" w:hAnsi="Calibri" w:cs="Calibri"/>
                      <w:color w:val="343434"/>
                      <w:spacing w:val="4"/>
                      <w:sz w:val="22"/>
                      <w:szCs w:val="22"/>
                    </w:rPr>
                  </w:pPr>
                  <w:r w:rsidRPr="00B5174B">
                    <w:rPr>
                      <w:rStyle w:val="divdocumentjobdates"/>
                      <w:rFonts w:ascii="Calibri" w:eastAsia="Century Gothic" w:hAnsi="Calibri" w:cs="Calibri"/>
                      <w:color w:val="343434"/>
                      <w:spacing w:val="4"/>
                    </w:rPr>
                    <w:t>05/2022</w:t>
                  </w:r>
                  <w:r w:rsidRPr="00B5174B">
                    <w:rPr>
                      <w:rStyle w:val="span"/>
                      <w:rFonts w:ascii="Calibri" w:eastAsia="Century Gothic" w:hAnsi="Calibri" w:cs="Calibri"/>
                      <w:color w:val="343434"/>
                      <w:spacing w:val="4"/>
                      <w:sz w:val="22"/>
                      <w:szCs w:val="22"/>
                    </w:rPr>
                    <w:t xml:space="preserve"> – </w:t>
                  </w:r>
                  <w:r w:rsidRPr="00B5174B">
                    <w:rPr>
                      <w:rStyle w:val="divdocumentjobdates"/>
                      <w:rFonts w:ascii="Calibri" w:eastAsia="Century Gothic" w:hAnsi="Calibri" w:cs="Calibri"/>
                      <w:color w:val="343434"/>
                      <w:spacing w:val="4"/>
                    </w:rPr>
                    <w:t>Current</w:t>
                  </w:r>
                </w:p>
              </w:tc>
              <w:tc>
                <w:tcPr>
                  <w:tcW w:w="520" w:type="dxa"/>
                  <w:tcMar>
                    <w:top w:w="200" w:type="dxa"/>
                    <w:left w:w="0" w:type="dxa"/>
                    <w:bottom w:w="0" w:type="dxa"/>
                    <w:right w:w="0" w:type="dxa"/>
                  </w:tcMar>
                  <w:hideMark/>
                </w:tcPr>
                <w:p w14:paraId="7F950178" w14:textId="77777777" w:rsidR="00804663" w:rsidRPr="00B5174B" w:rsidRDefault="00804663" w:rsidP="004260C2">
                  <w:pPr>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200" w:type="dxa"/>
                    <w:left w:w="0" w:type="dxa"/>
                    <w:bottom w:w="0" w:type="dxa"/>
                    <w:right w:w="0" w:type="dxa"/>
                  </w:tcMar>
                  <w:hideMark/>
                </w:tcPr>
                <w:p w14:paraId="12665C65" w14:textId="77777777" w:rsidR="00804663" w:rsidRPr="00B5174B" w:rsidRDefault="00804663" w:rsidP="004260C2">
                  <w:pPr>
                    <w:pStyle w:val="divdocumentright-boxsectioneducationsinglecolumnpaddedline"/>
                    <w:spacing w:line="360" w:lineRule="atLeast"/>
                    <w:ind w:right="300"/>
                    <w:rPr>
                      <w:rStyle w:val="divdocumentdegree"/>
                      <w:rFonts w:ascii="Calibri" w:eastAsia="Century Gothic" w:hAnsi="Calibri" w:cs="Calibri"/>
                      <w:b/>
                      <w:bCs/>
                      <w:color w:val="343434"/>
                      <w:spacing w:val="4"/>
                      <w:sz w:val="22"/>
                      <w:szCs w:val="22"/>
                    </w:rPr>
                  </w:pPr>
                  <w:r w:rsidRPr="00B5174B">
                    <w:rPr>
                      <w:rStyle w:val="divdocumentdegree"/>
                      <w:rFonts w:ascii="Calibri" w:eastAsia="Century Gothic" w:hAnsi="Calibri" w:cs="Calibri"/>
                      <w:b/>
                      <w:bCs/>
                      <w:color w:val="343434"/>
                      <w:spacing w:val="4"/>
                      <w:sz w:val="22"/>
                      <w:szCs w:val="22"/>
                    </w:rPr>
                    <w:t xml:space="preserve">The Ultimate 2022 </w:t>
                  </w:r>
                  <w:proofErr w:type="spellStart"/>
                  <w:r w:rsidRPr="00B5174B">
                    <w:rPr>
                      <w:rStyle w:val="divdocumentdegree"/>
                      <w:rFonts w:ascii="Calibri" w:eastAsia="Century Gothic" w:hAnsi="Calibri" w:cs="Calibri"/>
                      <w:b/>
                      <w:bCs/>
                      <w:color w:val="343434"/>
                      <w:spacing w:val="4"/>
                      <w:sz w:val="22"/>
                      <w:szCs w:val="22"/>
                    </w:rPr>
                    <w:t>Fullstack</w:t>
                  </w:r>
                  <w:proofErr w:type="spellEnd"/>
                  <w:r w:rsidRPr="00B5174B">
                    <w:rPr>
                      <w:rStyle w:val="divdocumentdegree"/>
                      <w:rFonts w:ascii="Calibri" w:eastAsia="Century Gothic" w:hAnsi="Calibri" w:cs="Calibri"/>
                      <w:b/>
                      <w:bCs/>
                      <w:color w:val="343434"/>
                      <w:spacing w:val="4"/>
                      <w:sz w:val="22"/>
                      <w:szCs w:val="22"/>
                    </w:rPr>
                    <w:t xml:space="preserve"> Web Development Bootcamp</w:t>
                  </w:r>
                </w:p>
                <w:p w14:paraId="7BF355A5" w14:textId="77777777" w:rsidR="00804663" w:rsidRPr="00B5174B" w:rsidRDefault="00804663" w:rsidP="004260C2">
                  <w:pPr>
                    <w:pStyle w:val="divdocumentright-boxsectioneducationsinglecolumnpaddedline"/>
                    <w:spacing w:line="360" w:lineRule="atLeast"/>
                    <w:ind w:right="300"/>
                    <w:rPr>
                      <w:rStyle w:val="divdocumentright-boxdatetablesinglecolumn"/>
                      <w:rFonts w:ascii="Calibri" w:eastAsia="Century Gothic" w:hAnsi="Calibri" w:cs="Calibri"/>
                      <w:i/>
                      <w:iCs/>
                      <w:color w:val="343434"/>
                      <w:spacing w:val="4"/>
                      <w:sz w:val="22"/>
                      <w:szCs w:val="22"/>
                    </w:rPr>
                  </w:pPr>
                  <w:r w:rsidRPr="00B5174B">
                    <w:rPr>
                      <w:rStyle w:val="span"/>
                      <w:rFonts w:ascii="Calibri" w:eastAsia="Century Gothic" w:hAnsi="Calibri" w:cs="Calibri"/>
                      <w:i/>
                      <w:iCs/>
                      <w:color w:val="343434"/>
                      <w:spacing w:val="4"/>
                      <w:sz w:val="22"/>
                      <w:szCs w:val="22"/>
                    </w:rPr>
                    <w:t>Udemy</w:t>
                  </w:r>
                  <w:r w:rsidRPr="00B5174B">
                    <w:rPr>
                      <w:rStyle w:val="divdocumentright-boxdatetablesinglecolumn"/>
                      <w:rFonts w:ascii="Calibri" w:eastAsia="Century Gothic" w:hAnsi="Calibri" w:cs="Calibri"/>
                      <w:i/>
                      <w:iCs/>
                      <w:color w:val="343434"/>
                      <w:spacing w:val="4"/>
                      <w:sz w:val="22"/>
                      <w:szCs w:val="22"/>
                    </w:rPr>
                    <w:t xml:space="preserve"> </w:t>
                  </w:r>
                </w:p>
              </w:tc>
            </w:tr>
          </w:tbl>
          <w:p w14:paraId="7D531367" w14:textId="77777777" w:rsidR="00804663" w:rsidRDefault="00804663" w:rsidP="004260C2">
            <w:pPr>
              <w:rPr>
                <w:rStyle w:val="divdocumentright-box"/>
                <w:rFonts w:ascii="Calibri" w:eastAsia="Century Gothic" w:hAnsi="Calibri" w:cs="Calibri"/>
                <w:sz w:val="22"/>
                <w:szCs w:val="22"/>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071F6F" w:rsidRPr="00B5174B" w14:paraId="02BD5A44" w14:textId="77777777" w:rsidTr="000A13E7">
              <w:trPr>
                <w:tblCellSpacing w:w="0" w:type="dxa"/>
              </w:trPr>
              <w:tc>
                <w:tcPr>
                  <w:tcW w:w="5000" w:type="pct"/>
                  <w:shd w:val="clear" w:color="auto" w:fill="FFFFFF"/>
                  <w:tcMar>
                    <w:top w:w="60" w:type="dxa"/>
                    <w:left w:w="300" w:type="dxa"/>
                    <w:bottom w:w="60" w:type="dxa"/>
                    <w:right w:w="300" w:type="dxa"/>
                  </w:tcMar>
                  <w:vAlign w:val="bottom"/>
                  <w:hideMark/>
                </w:tcPr>
                <w:p w14:paraId="4F0EB833" w14:textId="1E2822EC" w:rsidR="00071F6F" w:rsidRPr="00B5174B" w:rsidRDefault="00071F6F" w:rsidP="00071F6F">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alibri" w:eastAsia="Century Gothic" w:hAnsi="Calibri" w:cs="Calibri"/>
                      <w:b/>
                      <w:bCs/>
                      <w:color w:val="002E58"/>
                      <w:sz w:val="22"/>
                      <w:szCs w:val="22"/>
                      <w:shd w:val="clear" w:color="auto" w:fill="auto"/>
                    </w:rPr>
                  </w:pPr>
                  <w:r>
                    <w:rPr>
                      <w:rStyle w:val="divdocumentleft-boxdivsectiontitle"/>
                      <w:rFonts w:ascii="Calibri" w:eastAsia="Century Gothic" w:hAnsi="Calibri" w:cs="Calibri"/>
                      <w:b/>
                      <w:bCs/>
                      <w:color w:val="002E58"/>
                      <w:sz w:val="22"/>
                      <w:szCs w:val="22"/>
                      <w:shd w:val="clear" w:color="auto" w:fill="auto"/>
                    </w:rPr>
                    <w:t>Key Projects</w:t>
                  </w:r>
                </w:p>
              </w:tc>
            </w:tr>
          </w:tbl>
          <w:p w14:paraId="01DBE6B2" w14:textId="4B5CBB0D" w:rsidR="00E20D16" w:rsidRPr="00B5174B" w:rsidRDefault="00071F6F" w:rsidP="00E20D16">
            <w:pPr>
              <w:pStyle w:val="left-boxheadinggapdiv"/>
              <w:rPr>
                <w:rStyle w:val="divdocumentright-box"/>
                <w:rFonts w:ascii="Calibri" w:eastAsia="Century Gothic" w:hAnsi="Calibri" w:cs="Calibri"/>
                <w:sz w:val="22"/>
                <w:szCs w:val="22"/>
              </w:rPr>
            </w:pPr>
            <w:r w:rsidRPr="00B5174B">
              <w:rPr>
                <w:rStyle w:val="divdocumentright-box"/>
                <w:rFonts w:ascii="Calibri" w:eastAsia="Century Gothic" w:hAnsi="Calibri" w:cs="Calibri"/>
                <w:sz w:val="22"/>
                <w:szCs w:val="22"/>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E20D16" w:rsidRPr="00B5174B" w14:paraId="53251699" w14:textId="77777777" w:rsidTr="000A13E7">
              <w:trPr>
                <w:tblCellSpacing w:w="0" w:type="dxa"/>
              </w:trPr>
              <w:tc>
                <w:tcPr>
                  <w:tcW w:w="300" w:type="dxa"/>
                  <w:tcMar>
                    <w:top w:w="0" w:type="dxa"/>
                    <w:left w:w="0" w:type="dxa"/>
                    <w:bottom w:w="0" w:type="dxa"/>
                    <w:right w:w="0" w:type="dxa"/>
                  </w:tcMar>
                  <w:hideMark/>
                </w:tcPr>
                <w:p w14:paraId="6C2DF81A" w14:textId="77777777" w:rsidR="00E20D16" w:rsidRPr="00B5174B" w:rsidRDefault="00E20D16" w:rsidP="00E20D16">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0" w:type="dxa"/>
                    <w:left w:w="0" w:type="dxa"/>
                    <w:bottom w:w="0" w:type="dxa"/>
                    <w:right w:w="0" w:type="dxa"/>
                  </w:tcMar>
                  <w:hideMark/>
                </w:tcPr>
                <w:p w14:paraId="3A93FB8D" w14:textId="4513B2D4" w:rsidR="00E20D16" w:rsidRPr="00B5174B" w:rsidRDefault="00E20D16" w:rsidP="00E20D16">
                  <w:pPr>
                    <w:pStyle w:val="divdocumentemptycellParagraph"/>
                    <w:spacing w:line="360" w:lineRule="atLeast"/>
                    <w:rPr>
                      <w:rStyle w:val="divdocumentemptycell"/>
                      <w:rFonts w:ascii="Calibri" w:eastAsia="Century Gothic" w:hAnsi="Calibri" w:cs="Calibri"/>
                      <w:color w:val="343434"/>
                      <w:spacing w:val="4"/>
                      <w:sz w:val="22"/>
                      <w:szCs w:val="22"/>
                    </w:rPr>
                  </w:pPr>
                  <w:hyperlink r:id="rId12" w:history="1">
                    <w:r w:rsidRPr="00071F6F">
                      <w:rPr>
                        <w:rStyle w:val="Hyperlink"/>
                        <w:rFonts w:ascii="Calibri" w:eastAsia="Century Gothic" w:hAnsi="Calibri" w:cs="Calibri"/>
                        <w:spacing w:val="4"/>
                        <w:sz w:val="22"/>
                        <w:szCs w:val="22"/>
                      </w:rPr>
                      <w:t>Movie Browser</w:t>
                    </w:r>
                  </w:hyperlink>
                </w:p>
              </w:tc>
              <w:tc>
                <w:tcPr>
                  <w:tcW w:w="520" w:type="dxa"/>
                  <w:tcMar>
                    <w:top w:w="0" w:type="dxa"/>
                    <w:left w:w="0" w:type="dxa"/>
                    <w:bottom w:w="0" w:type="dxa"/>
                    <w:right w:w="0" w:type="dxa"/>
                  </w:tcMar>
                  <w:hideMark/>
                </w:tcPr>
                <w:p w14:paraId="5A263599" w14:textId="77777777" w:rsidR="00E20D16" w:rsidRPr="00B5174B" w:rsidRDefault="00E20D16" w:rsidP="00E20D16">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0" w:type="dxa"/>
                    <w:left w:w="0" w:type="dxa"/>
                    <w:bottom w:w="0" w:type="dxa"/>
                    <w:right w:w="0" w:type="dxa"/>
                  </w:tcMar>
                  <w:hideMark/>
                </w:tcPr>
                <w:p w14:paraId="101AEF58" w14:textId="77777777" w:rsidR="00E20D16" w:rsidRPr="00E20D16" w:rsidRDefault="00E20D16" w:rsidP="00E20D16">
                  <w:pPr>
                    <w:pStyle w:val="divdocumentright-boxsectioneducationsinglecolumnpaddedline"/>
                    <w:spacing w:line="360" w:lineRule="atLeast"/>
                    <w:ind w:right="300"/>
                    <w:rPr>
                      <w:rStyle w:val="divdocumentdegree"/>
                      <w:rFonts w:ascii="Calibri" w:eastAsia="Century Gothic" w:hAnsi="Calibri" w:cs="Calibri"/>
                      <w:color w:val="343434"/>
                      <w:spacing w:val="4"/>
                      <w:sz w:val="22"/>
                      <w:szCs w:val="22"/>
                    </w:rPr>
                  </w:pPr>
                  <w:r w:rsidRPr="00E20D16">
                    <w:rPr>
                      <w:rStyle w:val="divdocumentdegree"/>
                      <w:rFonts w:ascii="Calibri" w:eastAsia="Century Gothic" w:hAnsi="Calibri" w:cs="Calibri"/>
                      <w:color w:val="343434"/>
                      <w:spacing w:val="4"/>
                      <w:sz w:val="22"/>
                      <w:szCs w:val="22"/>
                    </w:rPr>
                    <w:t xml:space="preserve">Built with React, it lets users search for any movie found in the Movie </w:t>
                  </w:r>
                  <w:proofErr w:type="spellStart"/>
                  <w:r w:rsidRPr="00E20D16">
                    <w:rPr>
                      <w:rStyle w:val="divdocumentdegree"/>
                      <w:rFonts w:ascii="Calibri" w:eastAsia="Century Gothic" w:hAnsi="Calibri" w:cs="Calibri"/>
                      <w:color w:val="343434"/>
                      <w:spacing w:val="4"/>
                      <w:sz w:val="22"/>
                      <w:szCs w:val="22"/>
                    </w:rPr>
                    <w:t>databse</w:t>
                  </w:r>
                  <w:proofErr w:type="spellEnd"/>
                  <w:r w:rsidRPr="00E20D16">
                    <w:rPr>
                      <w:rStyle w:val="divdocumentdegree"/>
                      <w:rFonts w:ascii="Calibri" w:eastAsia="Century Gothic" w:hAnsi="Calibri" w:cs="Calibri"/>
                      <w:color w:val="343434"/>
                      <w:spacing w:val="4"/>
                      <w:sz w:val="22"/>
                      <w:szCs w:val="22"/>
                    </w:rPr>
                    <w:t xml:space="preserve"> API.</w:t>
                  </w:r>
                </w:p>
                <w:p w14:paraId="06E32592" w14:textId="745CC547" w:rsidR="00E20D16" w:rsidRPr="00B5174B" w:rsidRDefault="00E20D16" w:rsidP="00E20D16">
                  <w:pPr>
                    <w:pStyle w:val="divdocumentright-boxsectioneducationsinglecolumnpaddedline"/>
                    <w:spacing w:line="360" w:lineRule="atLeast"/>
                    <w:ind w:right="300"/>
                    <w:rPr>
                      <w:rStyle w:val="divdocumentright-boxdatetablesinglecolumn"/>
                      <w:rFonts w:ascii="Calibri" w:eastAsia="Century Gothic" w:hAnsi="Calibri" w:cs="Calibri"/>
                      <w:i/>
                      <w:iCs/>
                      <w:color w:val="343434"/>
                      <w:spacing w:val="4"/>
                      <w:sz w:val="22"/>
                      <w:szCs w:val="22"/>
                    </w:rPr>
                  </w:pPr>
                  <w:r w:rsidRPr="00E20D16">
                    <w:rPr>
                      <w:rStyle w:val="divdocumentdegree"/>
                      <w:rFonts w:ascii="Calibri" w:eastAsia="Century Gothic" w:hAnsi="Calibri" w:cs="Calibri"/>
                      <w:color w:val="343434"/>
                      <w:spacing w:val="4"/>
                      <w:sz w:val="22"/>
                      <w:szCs w:val="22"/>
                    </w:rPr>
                    <w:t>There's a detail page with the movie poster, date of release, and tagline.</w:t>
                  </w:r>
                </w:p>
              </w:tc>
            </w:tr>
          </w:tbl>
          <w:p w14:paraId="597F408A" w14:textId="77777777" w:rsidR="00E20D16" w:rsidRDefault="00E20D16" w:rsidP="004260C2">
            <w:pPr>
              <w:rPr>
                <w:rStyle w:val="divdocumentright-box"/>
                <w:rFonts w:ascii="Calibri" w:eastAsia="Century Gothic" w:hAnsi="Calibri" w:cs="Calibri"/>
                <w:sz w:val="22"/>
                <w:szCs w:val="22"/>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E20D16" w:rsidRPr="00B5174B" w14:paraId="42A2A6D2" w14:textId="77777777" w:rsidTr="000A13E7">
              <w:trPr>
                <w:tblCellSpacing w:w="0" w:type="dxa"/>
              </w:trPr>
              <w:tc>
                <w:tcPr>
                  <w:tcW w:w="300" w:type="dxa"/>
                  <w:tcMar>
                    <w:top w:w="0" w:type="dxa"/>
                    <w:left w:w="0" w:type="dxa"/>
                    <w:bottom w:w="0" w:type="dxa"/>
                    <w:right w:w="0" w:type="dxa"/>
                  </w:tcMar>
                  <w:hideMark/>
                </w:tcPr>
                <w:p w14:paraId="16470A12" w14:textId="77777777" w:rsidR="00E20D16" w:rsidRPr="00B5174B" w:rsidRDefault="00E20D16" w:rsidP="00E20D16">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0" w:type="dxa"/>
                    <w:left w:w="0" w:type="dxa"/>
                    <w:bottom w:w="0" w:type="dxa"/>
                    <w:right w:w="0" w:type="dxa"/>
                  </w:tcMar>
                  <w:hideMark/>
                </w:tcPr>
                <w:p w14:paraId="3E5A09D0" w14:textId="1BF14BEE" w:rsidR="00E20D16" w:rsidRPr="00B5174B" w:rsidRDefault="00E20D16" w:rsidP="00E20D16">
                  <w:pPr>
                    <w:pStyle w:val="divdocumentemptycellParagraph"/>
                    <w:spacing w:line="360" w:lineRule="atLeast"/>
                    <w:rPr>
                      <w:rStyle w:val="divdocumentemptycell"/>
                      <w:rFonts w:ascii="Calibri" w:eastAsia="Century Gothic" w:hAnsi="Calibri" w:cs="Calibri"/>
                      <w:color w:val="343434"/>
                      <w:spacing w:val="4"/>
                      <w:sz w:val="22"/>
                      <w:szCs w:val="22"/>
                    </w:rPr>
                  </w:pPr>
                  <w:hyperlink r:id="rId13" w:history="1">
                    <w:r w:rsidRPr="00E20D16">
                      <w:rPr>
                        <w:rStyle w:val="Hyperlink"/>
                        <w:rFonts w:ascii="Calibri" w:eastAsia="Century Gothic" w:hAnsi="Calibri" w:cs="Calibri"/>
                        <w:spacing w:val="4"/>
                        <w:sz w:val="22"/>
                        <w:szCs w:val="22"/>
                      </w:rPr>
                      <w:t>Tunic</w:t>
                    </w:r>
                  </w:hyperlink>
                </w:p>
              </w:tc>
              <w:tc>
                <w:tcPr>
                  <w:tcW w:w="520" w:type="dxa"/>
                  <w:tcMar>
                    <w:top w:w="0" w:type="dxa"/>
                    <w:left w:w="0" w:type="dxa"/>
                    <w:bottom w:w="0" w:type="dxa"/>
                    <w:right w:w="0" w:type="dxa"/>
                  </w:tcMar>
                  <w:hideMark/>
                </w:tcPr>
                <w:p w14:paraId="1F375006" w14:textId="77777777" w:rsidR="00E20D16" w:rsidRPr="00B5174B" w:rsidRDefault="00E20D16" w:rsidP="00E20D16">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0" w:type="dxa"/>
                    <w:left w:w="0" w:type="dxa"/>
                    <w:bottom w:w="0" w:type="dxa"/>
                    <w:right w:w="0" w:type="dxa"/>
                  </w:tcMar>
                  <w:hideMark/>
                </w:tcPr>
                <w:p w14:paraId="2805B964" w14:textId="38A8485D" w:rsidR="00E20D16" w:rsidRPr="00B5174B" w:rsidRDefault="00E20D16" w:rsidP="00E20D16">
                  <w:pPr>
                    <w:pStyle w:val="divdocumentright-boxsectioneducationsinglecolumnpaddedline"/>
                    <w:spacing w:line="360" w:lineRule="atLeast"/>
                    <w:ind w:right="300"/>
                    <w:rPr>
                      <w:rStyle w:val="divdocumentright-boxdatetablesinglecolumn"/>
                      <w:rFonts w:ascii="Calibri" w:eastAsia="Century Gothic" w:hAnsi="Calibri" w:cs="Calibri"/>
                      <w:i/>
                      <w:iCs/>
                      <w:color w:val="343434"/>
                      <w:spacing w:val="4"/>
                      <w:sz w:val="22"/>
                      <w:szCs w:val="22"/>
                    </w:rPr>
                  </w:pPr>
                  <w:r w:rsidRPr="00E20D16">
                    <w:rPr>
                      <w:rStyle w:val="divdocumentdegree"/>
                      <w:rFonts w:ascii="Calibri" w:eastAsia="Century Gothic" w:hAnsi="Calibri" w:cs="Calibri"/>
                      <w:color w:val="343434"/>
                      <w:spacing w:val="4"/>
                      <w:sz w:val="22"/>
                      <w:szCs w:val="22"/>
                    </w:rPr>
                    <w:t xml:space="preserve">Built </w:t>
                  </w:r>
                  <w:r>
                    <w:rPr>
                      <w:rStyle w:val="divdocumentdegree"/>
                      <w:rFonts w:ascii="Calibri" w:eastAsia="Century Gothic" w:hAnsi="Calibri" w:cs="Calibri"/>
                      <w:color w:val="343434"/>
                      <w:spacing w:val="4"/>
                      <w:sz w:val="22"/>
                      <w:szCs w:val="22"/>
                    </w:rPr>
                    <w:t>Mainly with Bootstrap, it’s a responsive website featuring several components such as a carousel, sliding widgets, and models.</w:t>
                  </w:r>
                </w:p>
                <w:p w14:paraId="7EA6088B" w14:textId="12FAADB9" w:rsidR="00E20D16" w:rsidRPr="00B5174B" w:rsidRDefault="00E20D16" w:rsidP="00E20D16">
                  <w:pPr>
                    <w:pStyle w:val="divdocumentright-boxsectioneducationsinglecolumnpaddedline"/>
                    <w:spacing w:line="360" w:lineRule="atLeast"/>
                    <w:ind w:right="300"/>
                    <w:rPr>
                      <w:rStyle w:val="divdocumentright-boxdatetablesinglecolumn"/>
                      <w:rFonts w:ascii="Calibri" w:eastAsia="Century Gothic" w:hAnsi="Calibri" w:cs="Calibri"/>
                      <w:i/>
                      <w:iCs/>
                      <w:color w:val="343434"/>
                      <w:spacing w:val="4"/>
                      <w:sz w:val="22"/>
                      <w:szCs w:val="22"/>
                    </w:rPr>
                  </w:pPr>
                </w:p>
              </w:tc>
            </w:tr>
            <w:tr w:rsidR="00E20D16" w:rsidRPr="00B5174B" w14:paraId="57422AFA" w14:textId="77777777" w:rsidTr="000A13E7">
              <w:trPr>
                <w:tblCellSpacing w:w="0" w:type="dxa"/>
              </w:trPr>
              <w:tc>
                <w:tcPr>
                  <w:tcW w:w="300" w:type="dxa"/>
                  <w:tcMar>
                    <w:top w:w="0" w:type="dxa"/>
                    <w:left w:w="0" w:type="dxa"/>
                    <w:bottom w:w="0" w:type="dxa"/>
                    <w:right w:w="0" w:type="dxa"/>
                  </w:tcMar>
                  <w:hideMark/>
                </w:tcPr>
                <w:p w14:paraId="66D5F4AA" w14:textId="77777777" w:rsidR="00E20D16" w:rsidRPr="00B5174B" w:rsidRDefault="00E20D16" w:rsidP="00E20D16">
                  <w:pPr>
                    <w:pStyle w:val="divdocumentemptycellParagraph"/>
                    <w:spacing w:line="360" w:lineRule="atLeast"/>
                    <w:rPr>
                      <w:rStyle w:val="divdocumentemptycell"/>
                      <w:rFonts w:ascii="Calibri" w:eastAsia="Century Gothic" w:hAnsi="Calibri" w:cs="Calibri"/>
                      <w:color w:val="343434"/>
                      <w:spacing w:val="4"/>
                      <w:sz w:val="22"/>
                      <w:szCs w:val="22"/>
                    </w:rPr>
                  </w:pPr>
                  <w:r w:rsidRPr="00B5174B">
                    <w:rPr>
                      <w:rStyle w:val="divdocumentemptycell"/>
                      <w:rFonts w:ascii="Calibri" w:eastAsia="Century Gothic" w:hAnsi="Calibri" w:cs="Calibri"/>
                      <w:color w:val="343434"/>
                      <w:spacing w:val="4"/>
                      <w:sz w:val="22"/>
                      <w:szCs w:val="22"/>
                    </w:rPr>
                    <w:t> </w:t>
                  </w:r>
                </w:p>
              </w:tc>
              <w:tc>
                <w:tcPr>
                  <w:tcW w:w="1300" w:type="dxa"/>
                  <w:tcMar>
                    <w:top w:w="0" w:type="dxa"/>
                    <w:left w:w="0" w:type="dxa"/>
                    <w:bottom w:w="0" w:type="dxa"/>
                    <w:right w:w="0" w:type="dxa"/>
                  </w:tcMar>
                  <w:hideMark/>
                </w:tcPr>
                <w:p w14:paraId="391805AF" w14:textId="5CE7E2A9" w:rsidR="00E20D16" w:rsidRPr="00B5174B" w:rsidRDefault="009B3A7B" w:rsidP="00E20D16">
                  <w:pPr>
                    <w:pStyle w:val="divdocumentemptycellParagraph"/>
                    <w:spacing w:line="360" w:lineRule="atLeast"/>
                    <w:rPr>
                      <w:rStyle w:val="divdocumentemptycell"/>
                      <w:rFonts w:ascii="Calibri" w:eastAsia="Century Gothic" w:hAnsi="Calibri" w:cs="Calibri"/>
                      <w:color w:val="343434"/>
                      <w:spacing w:val="4"/>
                      <w:sz w:val="22"/>
                      <w:szCs w:val="22"/>
                    </w:rPr>
                  </w:pPr>
                  <w:hyperlink r:id="rId14" w:history="1">
                    <w:r w:rsidRPr="009B3A7B">
                      <w:rPr>
                        <w:rStyle w:val="Hyperlink"/>
                        <w:rFonts w:ascii="Calibri" w:eastAsia="Century Gothic" w:hAnsi="Calibri" w:cs="Calibri"/>
                        <w:spacing w:val="4"/>
                        <w:sz w:val="22"/>
                        <w:szCs w:val="22"/>
                      </w:rPr>
                      <w:t>R.A.P.</w:t>
                    </w:r>
                    <w:proofErr w:type="gramStart"/>
                    <w:r w:rsidRPr="009B3A7B">
                      <w:rPr>
                        <w:rStyle w:val="Hyperlink"/>
                        <w:rFonts w:ascii="Calibri" w:eastAsia="Century Gothic" w:hAnsi="Calibri" w:cs="Calibri"/>
                        <w:spacing w:val="4"/>
                        <w:sz w:val="22"/>
                        <w:szCs w:val="22"/>
                      </w:rPr>
                      <w:t>I.D</w:t>
                    </w:r>
                    <w:proofErr w:type="gramEnd"/>
                  </w:hyperlink>
                </w:p>
              </w:tc>
              <w:tc>
                <w:tcPr>
                  <w:tcW w:w="520" w:type="dxa"/>
                  <w:tcMar>
                    <w:top w:w="0" w:type="dxa"/>
                    <w:left w:w="0" w:type="dxa"/>
                    <w:bottom w:w="0" w:type="dxa"/>
                    <w:right w:w="0" w:type="dxa"/>
                  </w:tcMar>
                  <w:hideMark/>
                </w:tcPr>
                <w:p w14:paraId="699EE1F0" w14:textId="77777777" w:rsidR="00E20D16" w:rsidRPr="00B5174B" w:rsidRDefault="00E20D16" w:rsidP="00E20D16">
                  <w:pPr>
                    <w:pStyle w:val="divdocumentemptycellParagraph"/>
                    <w:spacing w:line="360" w:lineRule="atLeast"/>
                    <w:rPr>
                      <w:rStyle w:val="divdocumentright-boxpaddedlinedate-content"/>
                      <w:rFonts w:ascii="Calibri" w:eastAsia="Century Gothic" w:hAnsi="Calibri" w:cs="Calibri"/>
                      <w:color w:val="343434"/>
                      <w:spacing w:val="4"/>
                      <w:sz w:val="22"/>
                      <w:szCs w:val="22"/>
                    </w:rPr>
                  </w:pPr>
                  <w:r w:rsidRPr="00B5174B">
                    <w:rPr>
                      <w:rStyle w:val="divdocumentright-boxdatetablepindcell"/>
                      <w:rFonts w:ascii="Calibri" w:eastAsia="Century Gothic" w:hAnsi="Calibri" w:cs="Calibri"/>
                      <w:color w:val="343434"/>
                      <w:spacing w:val="4"/>
                      <w:sz w:val="22"/>
                      <w:szCs w:val="22"/>
                    </w:rPr>
                    <w:t> </w:t>
                  </w:r>
                </w:p>
              </w:tc>
              <w:tc>
                <w:tcPr>
                  <w:tcW w:w="6440" w:type="dxa"/>
                  <w:tcMar>
                    <w:top w:w="0" w:type="dxa"/>
                    <w:left w:w="0" w:type="dxa"/>
                    <w:bottom w:w="0" w:type="dxa"/>
                    <w:right w:w="0" w:type="dxa"/>
                  </w:tcMar>
                  <w:hideMark/>
                </w:tcPr>
                <w:p w14:paraId="583A7FB5" w14:textId="51617261" w:rsidR="00E20D16" w:rsidRPr="00B5174B" w:rsidRDefault="00E20D16" w:rsidP="00E20D16">
                  <w:pPr>
                    <w:pStyle w:val="divdocumentright-boxsectioneducationsinglecolumnpaddedline"/>
                    <w:spacing w:line="360" w:lineRule="atLeast"/>
                    <w:ind w:right="300"/>
                    <w:rPr>
                      <w:rStyle w:val="divdocumentright-boxdatetablesinglecolumn"/>
                      <w:rFonts w:ascii="Calibri" w:eastAsia="Century Gothic" w:hAnsi="Calibri" w:cs="Calibri"/>
                      <w:i/>
                      <w:iCs/>
                      <w:color w:val="343434"/>
                      <w:spacing w:val="4"/>
                      <w:sz w:val="22"/>
                      <w:szCs w:val="22"/>
                    </w:rPr>
                  </w:pPr>
                  <w:r>
                    <w:rPr>
                      <w:rStyle w:val="divdocumentdegree"/>
                      <w:rFonts w:ascii="Calibri" w:eastAsia="Century Gothic" w:hAnsi="Calibri" w:cs="Calibri"/>
                      <w:color w:val="343434"/>
                      <w:spacing w:val="4"/>
                      <w:sz w:val="22"/>
                      <w:szCs w:val="22"/>
                    </w:rPr>
                    <w:t xml:space="preserve">A </w:t>
                  </w:r>
                  <w:r w:rsidR="009B3A7B">
                    <w:rPr>
                      <w:rStyle w:val="divdocumentdegree"/>
                      <w:rFonts w:ascii="Calibri" w:eastAsia="Century Gothic" w:hAnsi="Calibri" w:cs="Calibri"/>
                      <w:color w:val="343434"/>
                      <w:spacing w:val="4"/>
                      <w:sz w:val="22"/>
                      <w:szCs w:val="22"/>
                    </w:rPr>
                    <w:t>site showcasing my knowledge with serverless functions.</w:t>
                  </w:r>
                </w:p>
              </w:tc>
            </w:tr>
          </w:tbl>
          <w:p w14:paraId="7445CB5B" w14:textId="71F012B7" w:rsidR="00071F6F" w:rsidRPr="00B5174B" w:rsidRDefault="00071F6F" w:rsidP="004260C2">
            <w:pPr>
              <w:rPr>
                <w:rStyle w:val="divdocumentright-box"/>
                <w:rFonts w:ascii="Calibri" w:eastAsia="Century Gothic" w:hAnsi="Calibri" w:cs="Calibri"/>
                <w:sz w:val="22"/>
                <w:szCs w:val="22"/>
              </w:rPr>
            </w:pPr>
          </w:p>
        </w:tc>
      </w:tr>
    </w:tbl>
    <w:p w14:paraId="7DB9A868" w14:textId="344C1A14" w:rsidR="00D758C2" w:rsidRPr="00804663" w:rsidRDefault="00804663" w:rsidP="00804663">
      <w:pPr>
        <w:spacing w:line="20" w:lineRule="auto"/>
        <w:rPr>
          <w:rFonts w:ascii="Calibri" w:hAnsi="Calibri" w:cs="Calibri"/>
        </w:rPr>
      </w:pPr>
      <w:r w:rsidRPr="00B5174B">
        <w:rPr>
          <w:rFonts w:ascii="Calibri" w:hAnsi="Calibri" w:cs="Calibri"/>
          <w:color w:val="FFFFFF"/>
          <w:sz w:val="2"/>
        </w:rPr>
        <w:lastRenderedPageBreak/>
        <w:t>.</w:t>
      </w:r>
    </w:p>
    <w:sectPr w:rsidR="00D758C2" w:rsidRPr="00804663">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750F0B4">
      <w:start w:val="1"/>
      <w:numFmt w:val="bullet"/>
      <w:lvlText w:val=""/>
      <w:lvlJc w:val="left"/>
      <w:pPr>
        <w:ind w:left="720" w:hanging="360"/>
      </w:pPr>
      <w:rPr>
        <w:rFonts w:ascii="Symbol" w:hAnsi="Symbol"/>
      </w:rPr>
    </w:lvl>
    <w:lvl w:ilvl="1" w:tplc="E4C631DE">
      <w:start w:val="1"/>
      <w:numFmt w:val="bullet"/>
      <w:lvlText w:val="o"/>
      <w:lvlJc w:val="left"/>
      <w:pPr>
        <w:tabs>
          <w:tab w:val="num" w:pos="1440"/>
        </w:tabs>
        <w:ind w:left="1440" w:hanging="360"/>
      </w:pPr>
      <w:rPr>
        <w:rFonts w:ascii="Courier New" w:hAnsi="Courier New"/>
      </w:rPr>
    </w:lvl>
    <w:lvl w:ilvl="2" w:tplc="9BEC4044">
      <w:start w:val="1"/>
      <w:numFmt w:val="bullet"/>
      <w:lvlText w:val=""/>
      <w:lvlJc w:val="left"/>
      <w:pPr>
        <w:tabs>
          <w:tab w:val="num" w:pos="2160"/>
        </w:tabs>
        <w:ind w:left="2160" w:hanging="360"/>
      </w:pPr>
      <w:rPr>
        <w:rFonts w:ascii="Wingdings" w:hAnsi="Wingdings"/>
      </w:rPr>
    </w:lvl>
    <w:lvl w:ilvl="3" w:tplc="C488230C">
      <w:start w:val="1"/>
      <w:numFmt w:val="bullet"/>
      <w:lvlText w:val=""/>
      <w:lvlJc w:val="left"/>
      <w:pPr>
        <w:tabs>
          <w:tab w:val="num" w:pos="2880"/>
        </w:tabs>
        <w:ind w:left="2880" w:hanging="360"/>
      </w:pPr>
      <w:rPr>
        <w:rFonts w:ascii="Symbol" w:hAnsi="Symbol"/>
      </w:rPr>
    </w:lvl>
    <w:lvl w:ilvl="4" w:tplc="F190D9B0">
      <w:start w:val="1"/>
      <w:numFmt w:val="bullet"/>
      <w:lvlText w:val="o"/>
      <w:lvlJc w:val="left"/>
      <w:pPr>
        <w:tabs>
          <w:tab w:val="num" w:pos="3600"/>
        </w:tabs>
        <w:ind w:left="3600" w:hanging="360"/>
      </w:pPr>
      <w:rPr>
        <w:rFonts w:ascii="Courier New" w:hAnsi="Courier New"/>
      </w:rPr>
    </w:lvl>
    <w:lvl w:ilvl="5" w:tplc="E2B288B4">
      <w:start w:val="1"/>
      <w:numFmt w:val="bullet"/>
      <w:lvlText w:val=""/>
      <w:lvlJc w:val="left"/>
      <w:pPr>
        <w:tabs>
          <w:tab w:val="num" w:pos="4320"/>
        </w:tabs>
        <w:ind w:left="4320" w:hanging="360"/>
      </w:pPr>
      <w:rPr>
        <w:rFonts w:ascii="Wingdings" w:hAnsi="Wingdings"/>
      </w:rPr>
    </w:lvl>
    <w:lvl w:ilvl="6" w:tplc="ED7AEFB2">
      <w:start w:val="1"/>
      <w:numFmt w:val="bullet"/>
      <w:lvlText w:val=""/>
      <w:lvlJc w:val="left"/>
      <w:pPr>
        <w:tabs>
          <w:tab w:val="num" w:pos="5040"/>
        </w:tabs>
        <w:ind w:left="5040" w:hanging="360"/>
      </w:pPr>
      <w:rPr>
        <w:rFonts w:ascii="Symbol" w:hAnsi="Symbol"/>
      </w:rPr>
    </w:lvl>
    <w:lvl w:ilvl="7" w:tplc="1B3AFDE4">
      <w:start w:val="1"/>
      <w:numFmt w:val="bullet"/>
      <w:lvlText w:val="o"/>
      <w:lvlJc w:val="left"/>
      <w:pPr>
        <w:tabs>
          <w:tab w:val="num" w:pos="5760"/>
        </w:tabs>
        <w:ind w:left="5760" w:hanging="360"/>
      </w:pPr>
      <w:rPr>
        <w:rFonts w:ascii="Courier New" w:hAnsi="Courier New"/>
      </w:rPr>
    </w:lvl>
    <w:lvl w:ilvl="8" w:tplc="9688759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721C3DEE">
      <w:start w:val="1"/>
      <w:numFmt w:val="bullet"/>
      <w:lvlText w:val=""/>
      <w:lvlJc w:val="left"/>
      <w:pPr>
        <w:ind w:left="720" w:hanging="360"/>
      </w:pPr>
      <w:rPr>
        <w:rFonts w:ascii="Symbol" w:hAnsi="Symbol"/>
      </w:rPr>
    </w:lvl>
    <w:lvl w:ilvl="1" w:tplc="54107D9E">
      <w:start w:val="1"/>
      <w:numFmt w:val="bullet"/>
      <w:lvlText w:val="o"/>
      <w:lvlJc w:val="left"/>
      <w:pPr>
        <w:tabs>
          <w:tab w:val="num" w:pos="1440"/>
        </w:tabs>
        <w:ind w:left="1440" w:hanging="360"/>
      </w:pPr>
      <w:rPr>
        <w:rFonts w:ascii="Courier New" w:hAnsi="Courier New"/>
      </w:rPr>
    </w:lvl>
    <w:lvl w:ilvl="2" w:tplc="75D049E4">
      <w:start w:val="1"/>
      <w:numFmt w:val="bullet"/>
      <w:lvlText w:val=""/>
      <w:lvlJc w:val="left"/>
      <w:pPr>
        <w:tabs>
          <w:tab w:val="num" w:pos="2160"/>
        </w:tabs>
        <w:ind w:left="2160" w:hanging="360"/>
      </w:pPr>
      <w:rPr>
        <w:rFonts w:ascii="Wingdings" w:hAnsi="Wingdings"/>
      </w:rPr>
    </w:lvl>
    <w:lvl w:ilvl="3" w:tplc="3A80CD9C">
      <w:start w:val="1"/>
      <w:numFmt w:val="bullet"/>
      <w:lvlText w:val=""/>
      <w:lvlJc w:val="left"/>
      <w:pPr>
        <w:tabs>
          <w:tab w:val="num" w:pos="2880"/>
        </w:tabs>
        <w:ind w:left="2880" w:hanging="360"/>
      </w:pPr>
      <w:rPr>
        <w:rFonts w:ascii="Symbol" w:hAnsi="Symbol"/>
      </w:rPr>
    </w:lvl>
    <w:lvl w:ilvl="4" w:tplc="79BC8312">
      <w:start w:val="1"/>
      <w:numFmt w:val="bullet"/>
      <w:lvlText w:val="o"/>
      <w:lvlJc w:val="left"/>
      <w:pPr>
        <w:tabs>
          <w:tab w:val="num" w:pos="3600"/>
        </w:tabs>
        <w:ind w:left="3600" w:hanging="360"/>
      </w:pPr>
      <w:rPr>
        <w:rFonts w:ascii="Courier New" w:hAnsi="Courier New"/>
      </w:rPr>
    </w:lvl>
    <w:lvl w:ilvl="5" w:tplc="E5BC06A6">
      <w:start w:val="1"/>
      <w:numFmt w:val="bullet"/>
      <w:lvlText w:val=""/>
      <w:lvlJc w:val="left"/>
      <w:pPr>
        <w:tabs>
          <w:tab w:val="num" w:pos="4320"/>
        </w:tabs>
        <w:ind w:left="4320" w:hanging="360"/>
      </w:pPr>
      <w:rPr>
        <w:rFonts w:ascii="Wingdings" w:hAnsi="Wingdings"/>
      </w:rPr>
    </w:lvl>
    <w:lvl w:ilvl="6" w:tplc="84BA3296">
      <w:start w:val="1"/>
      <w:numFmt w:val="bullet"/>
      <w:lvlText w:val=""/>
      <w:lvlJc w:val="left"/>
      <w:pPr>
        <w:tabs>
          <w:tab w:val="num" w:pos="5040"/>
        </w:tabs>
        <w:ind w:left="5040" w:hanging="360"/>
      </w:pPr>
      <w:rPr>
        <w:rFonts w:ascii="Symbol" w:hAnsi="Symbol"/>
      </w:rPr>
    </w:lvl>
    <w:lvl w:ilvl="7" w:tplc="F35E0504">
      <w:start w:val="1"/>
      <w:numFmt w:val="bullet"/>
      <w:lvlText w:val="o"/>
      <w:lvlJc w:val="left"/>
      <w:pPr>
        <w:tabs>
          <w:tab w:val="num" w:pos="5760"/>
        </w:tabs>
        <w:ind w:left="5760" w:hanging="360"/>
      </w:pPr>
      <w:rPr>
        <w:rFonts w:ascii="Courier New" w:hAnsi="Courier New"/>
      </w:rPr>
    </w:lvl>
    <w:lvl w:ilvl="8" w:tplc="A432888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4E4AF9BA">
      <w:start w:val="1"/>
      <w:numFmt w:val="bullet"/>
      <w:lvlText w:val=""/>
      <w:lvlJc w:val="left"/>
      <w:pPr>
        <w:ind w:left="720" w:hanging="360"/>
      </w:pPr>
      <w:rPr>
        <w:rFonts w:ascii="Symbol" w:hAnsi="Symbol"/>
      </w:rPr>
    </w:lvl>
    <w:lvl w:ilvl="1" w:tplc="F8A2015E">
      <w:start w:val="1"/>
      <w:numFmt w:val="bullet"/>
      <w:lvlText w:val="o"/>
      <w:lvlJc w:val="left"/>
      <w:pPr>
        <w:tabs>
          <w:tab w:val="num" w:pos="1440"/>
        </w:tabs>
        <w:ind w:left="1440" w:hanging="360"/>
      </w:pPr>
      <w:rPr>
        <w:rFonts w:ascii="Courier New" w:hAnsi="Courier New"/>
      </w:rPr>
    </w:lvl>
    <w:lvl w:ilvl="2" w:tplc="C91E40F4">
      <w:start w:val="1"/>
      <w:numFmt w:val="bullet"/>
      <w:lvlText w:val=""/>
      <w:lvlJc w:val="left"/>
      <w:pPr>
        <w:tabs>
          <w:tab w:val="num" w:pos="2160"/>
        </w:tabs>
        <w:ind w:left="2160" w:hanging="360"/>
      </w:pPr>
      <w:rPr>
        <w:rFonts w:ascii="Wingdings" w:hAnsi="Wingdings"/>
      </w:rPr>
    </w:lvl>
    <w:lvl w:ilvl="3" w:tplc="66068DB6">
      <w:start w:val="1"/>
      <w:numFmt w:val="bullet"/>
      <w:lvlText w:val=""/>
      <w:lvlJc w:val="left"/>
      <w:pPr>
        <w:tabs>
          <w:tab w:val="num" w:pos="2880"/>
        </w:tabs>
        <w:ind w:left="2880" w:hanging="360"/>
      </w:pPr>
      <w:rPr>
        <w:rFonts w:ascii="Symbol" w:hAnsi="Symbol"/>
      </w:rPr>
    </w:lvl>
    <w:lvl w:ilvl="4" w:tplc="EFB0CD28">
      <w:start w:val="1"/>
      <w:numFmt w:val="bullet"/>
      <w:lvlText w:val="o"/>
      <w:lvlJc w:val="left"/>
      <w:pPr>
        <w:tabs>
          <w:tab w:val="num" w:pos="3600"/>
        </w:tabs>
        <w:ind w:left="3600" w:hanging="360"/>
      </w:pPr>
      <w:rPr>
        <w:rFonts w:ascii="Courier New" w:hAnsi="Courier New"/>
      </w:rPr>
    </w:lvl>
    <w:lvl w:ilvl="5" w:tplc="18028E76">
      <w:start w:val="1"/>
      <w:numFmt w:val="bullet"/>
      <w:lvlText w:val=""/>
      <w:lvlJc w:val="left"/>
      <w:pPr>
        <w:tabs>
          <w:tab w:val="num" w:pos="4320"/>
        </w:tabs>
        <w:ind w:left="4320" w:hanging="360"/>
      </w:pPr>
      <w:rPr>
        <w:rFonts w:ascii="Wingdings" w:hAnsi="Wingdings"/>
      </w:rPr>
    </w:lvl>
    <w:lvl w:ilvl="6" w:tplc="A7669A0A">
      <w:start w:val="1"/>
      <w:numFmt w:val="bullet"/>
      <w:lvlText w:val=""/>
      <w:lvlJc w:val="left"/>
      <w:pPr>
        <w:tabs>
          <w:tab w:val="num" w:pos="5040"/>
        </w:tabs>
        <w:ind w:left="5040" w:hanging="360"/>
      </w:pPr>
      <w:rPr>
        <w:rFonts w:ascii="Symbol" w:hAnsi="Symbol"/>
      </w:rPr>
    </w:lvl>
    <w:lvl w:ilvl="7" w:tplc="FCEEC05C">
      <w:start w:val="1"/>
      <w:numFmt w:val="bullet"/>
      <w:lvlText w:val="o"/>
      <w:lvlJc w:val="left"/>
      <w:pPr>
        <w:tabs>
          <w:tab w:val="num" w:pos="5760"/>
        </w:tabs>
        <w:ind w:left="5760" w:hanging="360"/>
      </w:pPr>
      <w:rPr>
        <w:rFonts w:ascii="Courier New" w:hAnsi="Courier New"/>
      </w:rPr>
    </w:lvl>
    <w:lvl w:ilvl="8" w:tplc="1F543A62">
      <w:start w:val="1"/>
      <w:numFmt w:val="bullet"/>
      <w:lvlText w:val=""/>
      <w:lvlJc w:val="left"/>
      <w:pPr>
        <w:tabs>
          <w:tab w:val="num" w:pos="6480"/>
        </w:tabs>
        <w:ind w:left="6480" w:hanging="360"/>
      </w:pPr>
      <w:rPr>
        <w:rFonts w:ascii="Wingdings" w:hAnsi="Wingdings"/>
      </w:rPr>
    </w:lvl>
  </w:abstractNum>
  <w:num w:numId="1" w16cid:durableId="672728558">
    <w:abstractNumId w:val="0"/>
  </w:num>
  <w:num w:numId="2" w16cid:durableId="1002510670">
    <w:abstractNumId w:val="1"/>
  </w:num>
  <w:num w:numId="3" w16cid:durableId="124394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63"/>
    <w:rsid w:val="00051F68"/>
    <w:rsid w:val="00071F6F"/>
    <w:rsid w:val="000927D2"/>
    <w:rsid w:val="001B221A"/>
    <w:rsid w:val="00366EB4"/>
    <w:rsid w:val="0065572D"/>
    <w:rsid w:val="00804663"/>
    <w:rsid w:val="009B3A7B"/>
    <w:rsid w:val="00A83EA3"/>
    <w:rsid w:val="00AF72C0"/>
    <w:rsid w:val="00B818F0"/>
    <w:rsid w:val="00B87C98"/>
    <w:rsid w:val="00D25E4C"/>
    <w:rsid w:val="00D758C2"/>
    <w:rsid w:val="00E20D16"/>
    <w:rsid w:val="00E3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CBE7F"/>
  <w15:chartTrackingRefBased/>
  <w15:docId w15:val="{35225C36-D77F-46AA-942A-88608D04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D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divdocumentleft-box">
    <w:name w:val="div_document_left-box"/>
    <w:basedOn w:val="DefaultParagraphFont"/>
    <w:rsid w:val="00804663"/>
    <w:rPr>
      <w:color w:val="FFFFFF"/>
      <w:shd w:val="clear" w:color="auto" w:fill="003D73"/>
    </w:rPr>
  </w:style>
  <w:style w:type="paragraph" w:customStyle="1" w:styleId="divdocumentleft-boxsectionnth-child1sectiongapdiv">
    <w:name w:val="div_document_left-box_section_nth-child(1)_sectiongapdiv"/>
    <w:basedOn w:val="Normal"/>
    <w:rsid w:val="00804663"/>
    <w:rPr>
      <w:vanish/>
    </w:rPr>
  </w:style>
  <w:style w:type="paragraph" w:customStyle="1" w:styleId="divdocumentname">
    <w:name w:val="div_document_name"/>
    <w:basedOn w:val="Normal"/>
    <w:rsid w:val="00804663"/>
    <w:pPr>
      <w:pBdr>
        <w:bottom w:val="none" w:sz="0" w:space="12" w:color="auto"/>
      </w:pBdr>
      <w:spacing w:line="690" w:lineRule="atLeast"/>
    </w:pPr>
    <w:rPr>
      <w:b/>
      <w:bCs/>
      <w:color w:val="FFFFFF"/>
      <w:sz w:val="56"/>
      <w:szCs w:val="56"/>
    </w:rPr>
  </w:style>
  <w:style w:type="character" w:customStyle="1" w:styleId="span">
    <w:name w:val="span"/>
    <w:basedOn w:val="DefaultParagraphFont"/>
    <w:rsid w:val="00804663"/>
    <w:rPr>
      <w:bdr w:val="none" w:sz="0" w:space="0" w:color="auto"/>
      <w:vertAlign w:val="baseline"/>
    </w:rPr>
  </w:style>
  <w:style w:type="paragraph" w:customStyle="1" w:styleId="documentresumeTitle">
    <w:name w:val="document_resumeTitle"/>
    <w:basedOn w:val="Normal"/>
    <w:rsid w:val="00804663"/>
    <w:rPr>
      <w:sz w:val="28"/>
      <w:szCs w:val="28"/>
    </w:rPr>
  </w:style>
  <w:style w:type="paragraph" w:customStyle="1" w:styleId="divdocumentSECTIONCNTCsectiongapdiv">
    <w:name w:val="div_document_SECTION_CNTC_sectiongapdiv"/>
    <w:basedOn w:val="Normal"/>
    <w:rsid w:val="00804663"/>
    <w:pPr>
      <w:spacing w:line="400" w:lineRule="atLeast"/>
    </w:pPr>
  </w:style>
  <w:style w:type="character" w:customStyle="1" w:styleId="divdocumentleft-boxdivsectiontitle">
    <w:name w:val="div_document_left-box_div_sectiontitle"/>
    <w:basedOn w:val="DefaultParagraphFont"/>
    <w:rsid w:val="00804663"/>
    <w:rPr>
      <w:shd w:val="clear" w:color="auto" w:fill="003D73"/>
    </w:rPr>
  </w:style>
  <w:style w:type="paragraph" w:customStyle="1" w:styleId="divdocumentleft-boxdivsectiontitleParagraph">
    <w:name w:val="div_document_left-box_div_sectiontitle Paragraph"/>
    <w:basedOn w:val="Normal"/>
    <w:rsid w:val="00804663"/>
    <w:pPr>
      <w:shd w:val="clear" w:color="auto" w:fill="003D73"/>
    </w:pPr>
    <w:rPr>
      <w:shd w:val="clear" w:color="auto" w:fill="003D73"/>
    </w:rPr>
  </w:style>
  <w:style w:type="table" w:customStyle="1" w:styleId="divdocumentleft-boxdivheading">
    <w:name w:val="div_document_left-box_div_heading"/>
    <w:basedOn w:val="TableNormal"/>
    <w:rsid w:val="00804663"/>
    <w:tblPr/>
    <w:trPr>
      <w:hidden/>
    </w:trPr>
  </w:style>
  <w:style w:type="paragraph" w:customStyle="1" w:styleId="left-boxheadinggapdiv">
    <w:name w:val="left-box_headinggapdiv"/>
    <w:basedOn w:val="Normal"/>
    <w:rsid w:val="00804663"/>
    <w:pPr>
      <w:spacing w:line="200" w:lineRule="atLeast"/>
    </w:pPr>
    <w:rPr>
      <w:sz w:val="14"/>
      <w:szCs w:val="14"/>
    </w:rPr>
  </w:style>
  <w:style w:type="paragraph" w:customStyle="1" w:styleId="div">
    <w:name w:val="div"/>
    <w:basedOn w:val="Normal"/>
    <w:rsid w:val="00804663"/>
  </w:style>
  <w:style w:type="paragraph" w:customStyle="1" w:styleId="txtBold">
    <w:name w:val="txtBold"/>
    <w:basedOn w:val="Normal"/>
    <w:rsid w:val="00804663"/>
    <w:rPr>
      <w:b/>
      <w:bCs/>
    </w:rPr>
  </w:style>
  <w:style w:type="paragraph" w:customStyle="1" w:styleId="divdocumentsectiongapdiv">
    <w:name w:val="div_document_sectiongapdiv"/>
    <w:basedOn w:val="Normal"/>
    <w:rsid w:val="00804663"/>
    <w:pPr>
      <w:spacing w:line="400" w:lineRule="atLeast"/>
    </w:pPr>
  </w:style>
  <w:style w:type="character" w:customStyle="1" w:styleId="singlecolumnspanpaddedlinenth-child1">
    <w:name w:val="singlecolumn_span_paddedline_nth-child(1)"/>
    <w:basedOn w:val="DefaultParagraphFont"/>
    <w:rsid w:val="00804663"/>
  </w:style>
  <w:style w:type="paragraph" w:customStyle="1" w:styleId="p">
    <w:name w:val="p"/>
    <w:basedOn w:val="Normal"/>
    <w:rsid w:val="00804663"/>
  </w:style>
  <w:style w:type="paragraph" w:customStyle="1" w:styleId="ratvcontainer">
    <w:name w:val="ratvcontainer"/>
    <w:basedOn w:val="Normal"/>
    <w:rsid w:val="00804663"/>
    <w:pPr>
      <w:spacing w:line="280" w:lineRule="atLeast"/>
    </w:pPr>
  </w:style>
  <w:style w:type="paragraph" w:customStyle="1" w:styleId="txtright">
    <w:name w:val="txtright"/>
    <w:basedOn w:val="Normal"/>
    <w:rsid w:val="00804663"/>
    <w:pPr>
      <w:jc w:val="right"/>
    </w:pPr>
  </w:style>
  <w:style w:type="paragraph" w:customStyle="1" w:styleId="divdocumentleft-boxParagraph">
    <w:name w:val="div_document_left-box Paragraph"/>
    <w:basedOn w:val="Normal"/>
    <w:rsid w:val="00804663"/>
    <w:pPr>
      <w:pBdr>
        <w:top w:val="none" w:sz="0" w:space="15" w:color="auto"/>
        <w:bottom w:val="none" w:sz="0" w:space="15" w:color="auto"/>
      </w:pBdr>
      <w:shd w:val="clear" w:color="auto" w:fill="003D73"/>
    </w:pPr>
    <w:rPr>
      <w:color w:val="FFFFFF"/>
      <w:shd w:val="clear" w:color="auto" w:fill="003D73"/>
    </w:rPr>
  </w:style>
  <w:style w:type="character" w:customStyle="1" w:styleId="divdocumentright-box">
    <w:name w:val="div_document_right-box"/>
    <w:basedOn w:val="DefaultParagraphFont"/>
    <w:rsid w:val="00804663"/>
    <w:rPr>
      <w:color w:val="343434"/>
      <w:spacing w:val="4"/>
    </w:rPr>
  </w:style>
  <w:style w:type="character" w:customStyle="1" w:styleId="divdocumentemptycell">
    <w:name w:val="div_document_emptycell"/>
    <w:basedOn w:val="DefaultParagraphFont"/>
    <w:rsid w:val="00804663"/>
  </w:style>
  <w:style w:type="paragraph" w:customStyle="1" w:styleId="divdocumentemptycellParagraph">
    <w:name w:val="div_document_emptycell Paragraph"/>
    <w:basedOn w:val="Normal"/>
    <w:rsid w:val="00804663"/>
  </w:style>
  <w:style w:type="character" w:customStyle="1" w:styleId="divdocumentright-boxpaddedlinedate-content">
    <w:name w:val="div_document_right-box_paddedline_date-content"/>
    <w:basedOn w:val="DefaultParagraphFont"/>
    <w:rsid w:val="00804663"/>
  </w:style>
  <w:style w:type="character" w:customStyle="1" w:styleId="divdocumentjobdates">
    <w:name w:val="div_document_jobdates"/>
    <w:basedOn w:val="DefaultParagraphFont"/>
    <w:rsid w:val="00804663"/>
    <w:rPr>
      <w:sz w:val="22"/>
      <w:szCs w:val="22"/>
    </w:rPr>
  </w:style>
  <w:style w:type="character" w:customStyle="1" w:styleId="divdocumentright-boxdatetablepindcell">
    <w:name w:val="div_document_right-box_datetable_pindcell"/>
    <w:basedOn w:val="DefaultParagraphFont"/>
    <w:rsid w:val="00804663"/>
  </w:style>
  <w:style w:type="character" w:customStyle="1" w:styleId="divdocumentright-boxdatetablesinglecolumn">
    <w:name w:val="div_document_right-box_datetable_singlecolumn"/>
    <w:basedOn w:val="DefaultParagraphFont"/>
    <w:rsid w:val="00804663"/>
  </w:style>
  <w:style w:type="paragraph" w:customStyle="1" w:styleId="divdocumentright-boxsectionexperiencesinglecolumnpaddedline">
    <w:name w:val="div_document_right-box_section_experience_singlecolumn_paddedline"/>
    <w:basedOn w:val="Normal"/>
    <w:rsid w:val="00804663"/>
    <w:pPr>
      <w:pBdr>
        <w:right w:val="none" w:sz="0" w:space="15" w:color="auto"/>
      </w:pBdr>
    </w:pPr>
  </w:style>
  <w:style w:type="character" w:customStyle="1" w:styleId="divdocumentjobtitle">
    <w:name w:val="div_document_jobtitle"/>
    <w:basedOn w:val="DefaultParagraphFont"/>
    <w:rsid w:val="00804663"/>
    <w:rPr>
      <w:sz w:val="28"/>
      <w:szCs w:val="28"/>
    </w:rPr>
  </w:style>
  <w:style w:type="paragraph" w:customStyle="1" w:styleId="divdocumentli">
    <w:name w:val="div_document_li"/>
    <w:basedOn w:val="Normal"/>
    <w:rsid w:val="00804663"/>
    <w:pPr>
      <w:pBdr>
        <w:left w:val="none" w:sz="0" w:space="5" w:color="auto"/>
      </w:pBdr>
    </w:pPr>
  </w:style>
  <w:style w:type="table" w:customStyle="1" w:styleId="divdocumentsectionexperienceparagraph">
    <w:name w:val="div_document_section_experience_paragraph"/>
    <w:basedOn w:val="TableNormal"/>
    <w:rsid w:val="00804663"/>
    <w:tblPr/>
    <w:trPr>
      <w:hidden/>
    </w:trPr>
  </w:style>
  <w:style w:type="paragraph" w:customStyle="1" w:styleId="divdocumentright-boxsectioneducationsinglecolumnpaddedline">
    <w:name w:val="div_document_right-box_section_education_singlecolumn_paddedline"/>
    <w:basedOn w:val="Normal"/>
    <w:rsid w:val="00804663"/>
    <w:pPr>
      <w:pBdr>
        <w:right w:val="none" w:sz="0" w:space="15" w:color="auto"/>
      </w:pBdr>
    </w:pPr>
  </w:style>
  <w:style w:type="character" w:customStyle="1" w:styleId="divdocumentdegree">
    <w:name w:val="div_document_degree"/>
    <w:basedOn w:val="DefaultParagraphFont"/>
    <w:rsid w:val="00804663"/>
    <w:rPr>
      <w:sz w:val="28"/>
      <w:szCs w:val="28"/>
    </w:rPr>
  </w:style>
  <w:style w:type="table" w:customStyle="1" w:styleId="divdocumentsectioneducationparagraph">
    <w:name w:val="div_document_section_education_paragraph"/>
    <w:basedOn w:val="TableNormal"/>
    <w:rsid w:val="00804663"/>
    <w:tblPr/>
    <w:trPr>
      <w:hidden/>
    </w:trPr>
  </w:style>
  <w:style w:type="table" w:customStyle="1" w:styleId="divdocument">
    <w:name w:val="div_document"/>
    <w:basedOn w:val="TableNormal"/>
    <w:rsid w:val="00804663"/>
    <w:tblPr/>
    <w:trPr>
      <w:hidden/>
    </w:trPr>
  </w:style>
  <w:style w:type="character" w:styleId="Hyperlink">
    <w:name w:val="Hyperlink"/>
    <w:basedOn w:val="DefaultParagraphFont"/>
    <w:uiPriority w:val="99"/>
    <w:unhideWhenUsed/>
    <w:rsid w:val="00804663"/>
    <w:rPr>
      <w:color w:val="0563C1" w:themeColor="hyperlink"/>
      <w:u w:val="single"/>
    </w:rPr>
  </w:style>
  <w:style w:type="character" w:styleId="UnresolvedMention">
    <w:name w:val="Unresolved Mention"/>
    <w:basedOn w:val="DefaultParagraphFont"/>
    <w:uiPriority w:val="99"/>
    <w:semiHidden/>
    <w:unhideWhenUsed/>
    <w:rsid w:val="00E36196"/>
    <w:rPr>
      <w:color w:val="605E5C"/>
      <w:shd w:val="clear" w:color="auto" w:fill="E1DFDD"/>
    </w:rPr>
  </w:style>
  <w:style w:type="character" w:styleId="FollowedHyperlink">
    <w:name w:val="FollowedHyperlink"/>
    <w:basedOn w:val="DefaultParagraphFont"/>
    <w:rsid w:val="00B818F0"/>
    <w:rPr>
      <w:color w:val="FFFFFF" w:themeColor="background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talan-tunic.netlify.app/" TargetMode="External"/><Relationship Id="rId3" Type="http://schemas.openxmlformats.org/officeDocument/2006/relationships/settings" Target="settings.xml"/><Relationship Id="rId7" Type="http://schemas.openxmlformats.org/officeDocument/2006/relationships/hyperlink" Target="https://www.linkedin.com/in/nicholas-catalan/" TargetMode="External"/><Relationship Id="rId12" Type="http://schemas.openxmlformats.org/officeDocument/2006/relationships/hyperlink" Target="https://movie-browser-catalan.netlify.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atalan-Nick" TargetMode="External"/><Relationship Id="rId11" Type="http://schemas.openxmlformats.org/officeDocument/2006/relationships/image" Target="media/image4.png"/><Relationship Id="rId5" Type="http://schemas.openxmlformats.org/officeDocument/2006/relationships/hyperlink" Target="https://nicholas-catalan.netlify.app"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erverless-by-catal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Catalan</dc:creator>
  <cp:keywords/>
  <dc:description/>
  <cp:lastModifiedBy>Nicholas Catalan</cp:lastModifiedBy>
  <cp:revision>11</cp:revision>
  <cp:lastPrinted>2022-12-13T23:14:00Z</cp:lastPrinted>
  <dcterms:created xsi:type="dcterms:W3CDTF">2022-11-07T18:43:00Z</dcterms:created>
  <dcterms:modified xsi:type="dcterms:W3CDTF">2022-12-14T00:32:00Z</dcterms:modified>
</cp:coreProperties>
</file>